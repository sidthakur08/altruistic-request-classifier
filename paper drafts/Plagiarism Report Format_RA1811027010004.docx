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D53CE" w14:textId="77777777" w:rsidR="004C2276" w:rsidRDefault="004C2276">
      <w:pPr>
        <w:spacing w:before="9" w:line="80" w:lineRule="exact"/>
        <w:rPr>
          <w:rFonts w:ascii="Bookman Old Style" w:eastAsia="Bookman Old Style" w:hAnsi="Bookman Old Style" w:cs="Bookman Old Style"/>
          <w:spacing w:val="1"/>
          <w:sz w:val="16"/>
          <w:szCs w:val="16"/>
        </w:rPr>
      </w:pPr>
    </w:p>
    <w:p w14:paraId="3845ED08" w14:textId="66C05F8A" w:rsidR="004C2276" w:rsidRDefault="004C2276">
      <w:pPr>
        <w:spacing w:before="9" w:line="80" w:lineRule="exact"/>
        <w:rPr>
          <w:rFonts w:ascii="Bookman Old Style" w:eastAsia="Bookman Old Style" w:hAnsi="Bookman Old Style" w:cs="Bookman Old Style"/>
          <w:spacing w:val="1"/>
          <w:sz w:val="16"/>
          <w:szCs w:val="16"/>
        </w:rPr>
      </w:pPr>
    </w:p>
    <w:p w14:paraId="2453DFEF" w14:textId="700490B1" w:rsidR="004C2276" w:rsidRDefault="004C2276">
      <w:pPr>
        <w:spacing w:before="9" w:line="80" w:lineRule="exact"/>
        <w:rPr>
          <w:rFonts w:ascii="Bookman Old Style" w:eastAsia="Bookman Old Style" w:hAnsi="Bookman Old Style" w:cs="Bookman Old Style"/>
          <w:spacing w:val="1"/>
          <w:sz w:val="16"/>
          <w:szCs w:val="16"/>
        </w:rPr>
      </w:pPr>
    </w:p>
    <w:p w14:paraId="066DB15E" w14:textId="3538DBD1" w:rsidR="004C2276" w:rsidRDefault="004C2276">
      <w:pPr>
        <w:spacing w:before="9" w:line="80" w:lineRule="exact"/>
        <w:rPr>
          <w:rFonts w:ascii="Bookman Old Style" w:eastAsia="Bookman Old Style" w:hAnsi="Bookman Old Style" w:cs="Bookman Old Style"/>
          <w:spacing w:val="1"/>
          <w:sz w:val="16"/>
          <w:szCs w:val="16"/>
        </w:rPr>
      </w:pPr>
    </w:p>
    <w:p w14:paraId="67F3E3A9" w14:textId="77777777" w:rsidR="004C2276" w:rsidRPr="004C2276" w:rsidRDefault="004C2276" w:rsidP="004C2276">
      <w:pPr>
        <w:jc w:val="center"/>
        <w:rPr>
          <w:b/>
          <w:bCs/>
          <w:sz w:val="22"/>
          <w:szCs w:val="22"/>
        </w:rPr>
      </w:pPr>
      <w:r w:rsidRPr="004C2276">
        <w:rPr>
          <w:rFonts w:eastAsia="Bookman Old Style"/>
          <w:b/>
          <w:bCs/>
          <w:sz w:val="22"/>
          <w:szCs w:val="22"/>
        </w:rPr>
        <w:t>PLAGIARISM CHECK</w:t>
      </w:r>
    </w:p>
    <w:p w14:paraId="5BD726AF" w14:textId="77777777" w:rsidR="004C2276" w:rsidRPr="004C2276" w:rsidRDefault="004C2276" w:rsidP="004C2276"/>
    <w:p w14:paraId="6FD8ED29" w14:textId="26D11638" w:rsidR="004C2276" w:rsidRDefault="004C2276">
      <w:pPr>
        <w:spacing w:before="9" w:line="80" w:lineRule="exact"/>
        <w:rPr>
          <w:sz w:val="9"/>
          <w:szCs w:val="9"/>
        </w:rPr>
      </w:pPr>
    </w:p>
    <w:p w14:paraId="1235E932" w14:textId="64B6606C" w:rsidR="004C2276" w:rsidRDefault="004C2276">
      <w:pPr>
        <w:spacing w:before="9" w:line="80" w:lineRule="exact"/>
        <w:rPr>
          <w:sz w:val="9"/>
          <w:szCs w:val="9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3"/>
        <w:gridCol w:w="2730"/>
        <w:gridCol w:w="5730"/>
      </w:tblGrid>
      <w:tr w:rsidR="00CC7E21" w14:paraId="5AD5B42E" w14:textId="77777777">
        <w:trPr>
          <w:trHeight w:hRule="exact" w:val="766"/>
        </w:trPr>
        <w:tc>
          <w:tcPr>
            <w:tcW w:w="94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567E3" w14:textId="439E0B51" w:rsidR="00CC7E21" w:rsidRDefault="00A52BC4">
            <w:pPr>
              <w:spacing w:line="220" w:lineRule="exact"/>
              <w:ind w:left="2064" w:right="2063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pict w14:anchorId="140140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2.9pt;margin-top:2.75pt;width:79.65pt;height:27.7pt;z-index:-251658752;mso-position-horizontal-relative:page;mso-position-vertical-relative:page">
                  <v:imagedata r:id="rId7" o:title=""/>
                  <w10:wrap anchorx="page" anchory="page"/>
                </v:shape>
              </w:pict>
            </w:r>
            <w:r w:rsidR="002A1C7B">
              <w:rPr>
                <w:rFonts w:ascii="Bookman Old Style" w:eastAsia="Bookman Old Style" w:hAnsi="Bookman Old Style" w:cs="Bookman Old Style"/>
              </w:rPr>
              <w:t>S</w:t>
            </w:r>
            <w:r w:rsidR="002A1C7B">
              <w:rPr>
                <w:rFonts w:ascii="Bookman Old Style" w:eastAsia="Bookman Old Style" w:hAnsi="Bookman Old Style" w:cs="Bookman Old Style"/>
                <w:spacing w:val="1"/>
              </w:rPr>
              <w:t>R</w:t>
            </w:r>
            <w:r w:rsidR="002A1C7B">
              <w:rPr>
                <w:rFonts w:ascii="Bookman Old Style" w:eastAsia="Bookman Old Style" w:hAnsi="Bookman Old Style" w:cs="Bookman Old Style"/>
              </w:rPr>
              <w:t>M</w:t>
            </w:r>
            <w:r w:rsidR="002A1C7B">
              <w:rPr>
                <w:rFonts w:ascii="Bookman Old Style" w:eastAsia="Bookman Old Style" w:hAnsi="Bookman Old Style" w:cs="Bookman Old Style"/>
                <w:spacing w:val="4"/>
              </w:rPr>
              <w:t xml:space="preserve"> </w:t>
            </w:r>
            <w:r w:rsidR="002A1C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="002A1C7B">
              <w:rPr>
                <w:rFonts w:ascii="Bookman Old Style" w:eastAsia="Bookman Old Style" w:hAnsi="Bookman Old Style" w:cs="Bookman Old Style"/>
              </w:rPr>
              <w:t>NST</w:t>
            </w:r>
            <w:r w:rsidR="002A1C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="002A1C7B">
              <w:rPr>
                <w:rFonts w:ascii="Bookman Old Style" w:eastAsia="Bookman Old Style" w:hAnsi="Bookman Old Style" w:cs="Bookman Old Style"/>
              </w:rPr>
              <w:t>TUTE</w:t>
            </w:r>
            <w:r w:rsidR="002A1C7B">
              <w:rPr>
                <w:rFonts w:ascii="Bookman Old Style" w:eastAsia="Bookman Old Style" w:hAnsi="Bookman Old Style" w:cs="Bookman Old Style"/>
                <w:spacing w:val="1"/>
              </w:rPr>
              <w:t xml:space="preserve"> </w:t>
            </w:r>
            <w:r w:rsidR="002A1C7B">
              <w:rPr>
                <w:rFonts w:ascii="Bookman Old Style" w:eastAsia="Bookman Old Style" w:hAnsi="Bookman Old Style" w:cs="Bookman Old Style"/>
              </w:rPr>
              <w:t>OF</w:t>
            </w:r>
            <w:r w:rsidR="002A1C7B">
              <w:rPr>
                <w:rFonts w:ascii="Bookman Old Style" w:eastAsia="Bookman Old Style" w:hAnsi="Bookman Old Style" w:cs="Bookman Old Style"/>
                <w:spacing w:val="1"/>
              </w:rPr>
              <w:t xml:space="preserve"> </w:t>
            </w:r>
            <w:r w:rsidR="002A1C7B">
              <w:rPr>
                <w:rFonts w:ascii="Bookman Old Style" w:eastAsia="Bookman Old Style" w:hAnsi="Bookman Old Style" w:cs="Bookman Old Style"/>
              </w:rPr>
              <w:t>SC</w:t>
            </w:r>
            <w:r w:rsidR="002A1C7B"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 w:rsidR="002A1C7B">
              <w:rPr>
                <w:rFonts w:ascii="Bookman Old Style" w:eastAsia="Bookman Old Style" w:hAnsi="Bookman Old Style" w:cs="Bookman Old Style"/>
                <w:spacing w:val="-1"/>
              </w:rPr>
              <w:t>E</w:t>
            </w:r>
            <w:r w:rsidR="002A1C7B">
              <w:rPr>
                <w:rFonts w:ascii="Bookman Old Style" w:eastAsia="Bookman Old Style" w:hAnsi="Bookman Old Style" w:cs="Bookman Old Style"/>
              </w:rPr>
              <w:t>NCE</w:t>
            </w:r>
            <w:r w:rsidR="002A1C7B">
              <w:rPr>
                <w:rFonts w:ascii="Bookman Old Style" w:eastAsia="Bookman Old Style" w:hAnsi="Bookman Old Style" w:cs="Bookman Old Style"/>
                <w:spacing w:val="1"/>
              </w:rPr>
              <w:t xml:space="preserve"> </w:t>
            </w:r>
            <w:r w:rsidR="002A1C7B">
              <w:rPr>
                <w:rFonts w:ascii="Bookman Old Style" w:eastAsia="Bookman Old Style" w:hAnsi="Bookman Old Style" w:cs="Bookman Old Style"/>
              </w:rPr>
              <w:t>AND</w:t>
            </w:r>
            <w:r w:rsidR="002A1C7B">
              <w:rPr>
                <w:rFonts w:ascii="Bookman Old Style" w:eastAsia="Bookman Old Style" w:hAnsi="Bookman Old Style" w:cs="Bookman Old Style"/>
                <w:spacing w:val="3"/>
              </w:rPr>
              <w:t xml:space="preserve"> </w:t>
            </w:r>
            <w:r w:rsidR="002A1C7B">
              <w:rPr>
                <w:rFonts w:ascii="Bookman Old Style" w:eastAsia="Bookman Old Style" w:hAnsi="Bookman Old Style" w:cs="Bookman Old Style"/>
              </w:rPr>
              <w:t>TECHNOLO</w:t>
            </w:r>
            <w:r w:rsidR="002A1C7B">
              <w:rPr>
                <w:rFonts w:ascii="Bookman Old Style" w:eastAsia="Bookman Old Style" w:hAnsi="Bookman Old Style" w:cs="Bookman Old Style"/>
                <w:spacing w:val="1"/>
              </w:rPr>
              <w:t>G</w:t>
            </w:r>
            <w:r w:rsidR="002A1C7B">
              <w:rPr>
                <w:rFonts w:ascii="Bookman Old Style" w:eastAsia="Bookman Old Style" w:hAnsi="Bookman Old Style" w:cs="Bookman Old Style"/>
              </w:rPr>
              <w:t>Y</w:t>
            </w:r>
          </w:p>
          <w:p w14:paraId="45BF66C0" w14:textId="77777777" w:rsidR="00CC7E21" w:rsidRDefault="002A1C7B">
            <w:pPr>
              <w:spacing w:before="81"/>
              <w:ind w:left="2991" w:right="2985"/>
              <w:jc w:val="center"/>
              <w:rPr>
                <w:rFonts w:ascii="Bookman Old Style" w:eastAsia="Bookman Old Style" w:hAnsi="Bookman Old Style" w:cs="Bookman Old Style"/>
                <w:sz w:val="13"/>
                <w:szCs w:val="13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  <w:sz w:val="13"/>
                <w:szCs w:val="13"/>
              </w:rPr>
              <w:t>(</w:t>
            </w:r>
            <w:r>
              <w:rPr>
                <w:rFonts w:ascii="Bookman Old Style" w:eastAsia="Bookman Old Style" w:hAnsi="Bookman Old Style" w:cs="Bookman Old Style"/>
                <w:sz w:val="13"/>
                <w:szCs w:val="13"/>
              </w:rPr>
              <w:t>D</w:t>
            </w:r>
            <w:r>
              <w:rPr>
                <w:rFonts w:ascii="Bookman Old Style" w:eastAsia="Bookman Old Style" w:hAnsi="Bookman Old Style" w:cs="Bookman Old Style"/>
                <w:spacing w:val="-1"/>
                <w:sz w:val="13"/>
                <w:szCs w:val="13"/>
              </w:rPr>
              <w:t>ee</w:t>
            </w:r>
            <w:r>
              <w:rPr>
                <w:rFonts w:ascii="Bookman Old Style" w:eastAsia="Bookman Old Style" w:hAnsi="Bookman Old Style" w:cs="Bookman Old Style"/>
                <w:sz w:val="13"/>
                <w:szCs w:val="13"/>
              </w:rPr>
              <w:t>m</w:t>
            </w:r>
            <w:r>
              <w:rPr>
                <w:rFonts w:ascii="Bookman Old Style" w:eastAsia="Bookman Old Style" w:hAnsi="Bookman Old Style" w:cs="Bookman Old Style"/>
                <w:spacing w:val="-1"/>
                <w:sz w:val="13"/>
                <w:szCs w:val="13"/>
              </w:rPr>
              <w:t>e</w:t>
            </w:r>
            <w:r>
              <w:rPr>
                <w:rFonts w:ascii="Bookman Old Style" w:eastAsia="Bookman Old Style" w:hAnsi="Bookman Old Style" w:cs="Bookman Old Style"/>
                <w:sz w:val="13"/>
                <w:szCs w:val="13"/>
              </w:rPr>
              <w:t>d</w:t>
            </w:r>
            <w:r>
              <w:rPr>
                <w:rFonts w:ascii="Bookman Old Style" w:eastAsia="Bookman Old Style" w:hAnsi="Bookman Old Style" w:cs="Bookman Old Style"/>
                <w:spacing w:val="-6"/>
                <w:sz w:val="13"/>
                <w:szCs w:val="13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1"/>
                <w:sz w:val="13"/>
                <w:szCs w:val="13"/>
              </w:rPr>
              <w:t>t</w:t>
            </w:r>
            <w:r>
              <w:rPr>
                <w:rFonts w:ascii="Bookman Old Style" w:eastAsia="Bookman Old Style" w:hAnsi="Bookman Old Style" w:cs="Bookman Old Style"/>
                <w:sz w:val="13"/>
                <w:szCs w:val="13"/>
              </w:rPr>
              <w:t>o</w:t>
            </w:r>
            <w:r>
              <w:rPr>
                <w:rFonts w:ascii="Bookman Old Style" w:eastAsia="Bookman Old Style" w:hAnsi="Bookman Old Style" w:cs="Bookman Old Style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1"/>
                <w:sz w:val="13"/>
                <w:szCs w:val="13"/>
              </w:rPr>
              <w:t>b</w:t>
            </w:r>
            <w:r>
              <w:rPr>
                <w:rFonts w:ascii="Bookman Old Style" w:eastAsia="Bookman Old Style" w:hAnsi="Bookman Old Style" w:cs="Bookman Old Style"/>
                <w:sz w:val="13"/>
                <w:szCs w:val="13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13"/>
                <w:szCs w:val="13"/>
              </w:rPr>
              <w:t>U</w:t>
            </w:r>
            <w:r>
              <w:rPr>
                <w:rFonts w:ascii="Bookman Old Style" w:eastAsia="Bookman Old Style" w:hAnsi="Bookman Old Style" w:cs="Bookman Old Style"/>
                <w:spacing w:val="1"/>
                <w:sz w:val="13"/>
                <w:szCs w:val="13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1"/>
                <w:sz w:val="13"/>
                <w:szCs w:val="13"/>
              </w:rPr>
              <w:t>ive</w:t>
            </w:r>
            <w:r>
              <w:rPr>
                <w:rFonts w:ascii="Bookman Old Style" w:eastAsia="Bookman Old Style" w:hAnsi="Bookman Old Style" w:cs="Bookman Old Style"/>
                <w:sz w:val="13"/>
                <w:szCs w:val="13"/>
              </w:rPr>
              <w:t>rs</w:t>
            </w:r>
            <w:r>
              <w:rPr>
                <w:rFonts w:ascii="Bookman Old Style" w:eastAsia="Bookman Old Style" w:hAnsi="Bookman Old Style" w:cs="Bookman Old Style"/>
                <w:spacing w:val="-1"/>
                <w:sz w:val="13"/>
                <w:szCs w:val="13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1"/>
                <w:sz w:val="13"/>
                <w:szCs w:val="13"/>
              </w:rPr>
              <w:t>t</w:t>
            </w:r>
            <w:r>
              <w:rPr>
                <w:rFonts w:ascii="Bookman Old Style" w:eastAsia="Bookman Old Style" w:hAnsi="Bookman Old Style" w:cs="Bookman Old Style"/>
                <w:sz w:val="13"/>
                <w:szCs w:val="13"/>
              </w:rPr>
              <w:t>y</w:t>
            </w:r>
            <w:r>
              <w:rPr>
                <w:rFonts w:ascii="Bookman Old Style" w:eastAsia="Bookman Old Style" w:hAnsi="Bookman Old Style" w:cs="Bookman Old Style"/>
                <w:spacing w:val="-9"/>
                <w:sz w:val="13"/>
                <w:szCs w:val="13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1"/>
                <w:sz w:val="13"/>
                <w:szCs w:val="13"/>
              </w:rPr>
              <w:t>u</w:t>
            </w:r>
            <w:r>
              <w:rPr>
                <w:rFonts w:ascii="Bookman Old Style" w:eastAsia="Bookman Old Style" w:hAnsi="Bookman Old Style" w:cs="Bookman Old Style"/>
                <w:spacing w:val="-1"/>
                <w:sz w:val="13"/>
                <w:szCs w:val="13"/>
              </w:rPr>
              <w:t>/</w:t>
            </w:r>
            <w:r>
              <w:rPr>
                <w:rFonts w:ascii="Bookman Old Style" w:eastAsia="Bookman Old Style" w:hAnsi="Bookman Old Style" w:cs="Bookman Old Style"/>
                <w:sz w:val="13"/>
                <w:szCs w:val="13"/>
              </w:rPr>
              <w:t>s</w:t>
            </w:r>
            <w:r>
              <w:rPr>
                <w:rFonts w:ascii="Bookman Old Style" w:eastAsia="Bookman Old Style" w:hAnsi="Bookman Old Style" w:cs="Bookman Old Style"/>
                <w:spacing w:val="-3"/>
                <w:sz w:val="13"/>
                <w:szCs w:val="13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13"/>
                <w:szCs w:val="13"/>
              </w:rPr>
              <w:t>3</w:t>
            </w:r>
            <w:r>
              <w:rPr>
                <w:rFonts w:ascii="Bookman Old Style" w:eastAsia="Bookman Old Style" w:hAnsi="Bookman Old Style" w:cs="Bookman Old Style"/>
                <w:spacing w:val="-1"/>
                <w:sz w:val="13"/>
                <w:szCs w:val="13"/>
              </w:rPr>
              <w:t xml:space="preserve"> o</w:t>
            </w:r>
            <w:r>
              <w:rPr>
                <w:rFonts w:ascii="Bookman Old Style" w:eastAsia="Bookman Old Style" w:hAnsi="Bookman Old Style" w:cs="Bookman Old Style"/>
                <w:sz w:val="13"/>
                <w:szCs w:val="13"/>
              </w:rPr>
              <w:t>f</w:t>
            </w:r>
            <w:r>
              <w:rPr>
                <w:rFonts w:ascii="Bookman Old Style" w:eastAsia="Bookman Old Style" w:hAnsi="Bookman Old Style" w:cs="Bookman Old Style"/>
                <w:spacing w:val="-1"/>
                <w:sz w:val="13"/>
                <w:szCs w:val="13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13"/>
                <w:szCs w:val="13"/>
              </w:rPr>
              <w:t>UGC</w:t>
            </w:r>
            <w:r>
              <w:rPr>
                <w:rFonts w:ascii="Bookman Old Style" w:eastAsia="Bookman Old Style" w:hAnsi="Bookman Old Style" w:cs="Bookman Old Style"/>
                <w:spacing w:val="-4"/>
                <w:sz w:val="13"/>
                <w:szCs w:val="13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1"/>
                <w:sz w:val="13"/>
                <w:szCs w:val="13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-1"/>
                <w:sz w:val="13"/>
                <w:szCs w:val="13"/>
              </w:rPr>
              <w:t>c</w:t>
            </w:r>
            <w:r>
              <w:rPr>
                <w:rFonts w:ascii="Bookman Old Style" w:eastAsia="Bookman Old Style" w:hAnsi="Bookman Old Style" w:cs="Bookman Old Style"/>
                <w:spacing w:val="1"/>
                <w:sz w:val="13"/>
                <w:szCs w:val="13"/>
              </w:rPr>
              <w:t>t</w:t>
            </w:r>
            <w:r>
              <w:rPr>
                <w:rFonts w:ascii="Bookman Old Style" w:eastAsia="Bookman Old Style" w:hAnsi="Bookman Old Style" w:cs="Bookman Old Style"/>
                <w:sz w:val="13"/>
                <w:szCs w:val="13"/>
              </w:rPr>
              <w:t>,</w:t>
            </w:r>
            <w:r>
              <w:rPr>
                <w:rFonts w:ascii="Bookman Old Style" w:eastAsia="Bookman Old Style" w:hAnsi="Bookman Old Style" w:cs="Bookman Old Style"/>
                <w:spacing w:val="-5"/>
                <w:sz w:val="13"/>
                <w:szCs w:val="13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1"/>
                <w:w w:val="99"/>
                <w:sz w:val="13"/>
                <w:szCs w:val="13"/>
              </w:rPr>
              <w:t>1956)</w:t>
            </w:r>
          </w:p>
        </w:tc>
      </w:tr>
      <w:tr w:rsidR="00CC7E21" w14:paraId="479FB9D0" w14:textId="77777777">
        <w:trPr>
          <w:trHeight w:hRule="exact" w:val="264"/>
        </w:trPr>
        <w:tc>
          <w:tcPr>
            <w:tcW w:w="94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6E4025" w14:textId="504C4A62" w:rsidR="00CC7E21" w:rsidRDefault="004C2276" w:rsidP="004C2276">
            <w:pPr>
              <w:ind w:left="2788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DEPARTMENT OF DATA SCIENCE AND BUSINESS SYSTEMS</w:t>
            </w:r>
          </w:p>
        </w:tc>
      </w:tr>
      <w:tr w:rsidR="00CC7E21" w14:paraId="2F48D073" w14:textId="77777777">
        <w:trPr>
          <w:trHeight w:hRule="exact" w:val="264"/>
        </w:trPr>
        <w:tc>
          <w:tcPr>
            <w:tcW w:w="94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82964" w14:textId="3AD1D284" w:rsidR="00CC7E21" w:rsidRDefault="002A1C7B" w:rsidP="004C2276">
            <w:pPr>
              <w:spacing w:before="37"/>
              <w:ind w:left="510"/>
              <w:jc w:val="center"/>
              <w:rPr>
                <w:rFonts w:ascii="Bookman Old Style" w:eastAsia="Bookman Old Style" w:hAnsi="Bookman Old Style" w:cs="Bookman Old Style"/>
                <w:sz w:val="16"/>
                <w:szCs w:val="16"/>
              </w:rPr>
            </w:pPr>
            <w:r>
              <w:rPr>
                <w:rFonts w:ascii="Bookman Old Style" w:eastAsia="Bookman Old Style" w:hAnsi="Bookman Old Style" w:cs="Bookman Old Style"/>
                <w:spacing w:val="1"/>
                <w:sz w:val="16"/>
                <w:szCs w:val="16"/>
              </w:rPr>
              <w:t>REP</w:t>
            </w:r>
            <w:r>
              <w:rPr>
                <w:rFonts w:ascii="Bookman Old Style" w:eastAsia="Bookman Old Style" w:hAnsi="Bookman Old Style" w:cs="Bookman Old Style"/>
                <w:sz w:val="16"/>
                <w:szCs w:val="16"/>
              </w:rPr>
              <w:t>O</w:t>
            </w:r>
            <w:r>
              <w:rPr>
                <w:rFonts w:ascii="Bookman Old Style" w:eastAsia="Bookman Old Style" w:hAnsi="Bookman Old Style" w:cs="Bookman Old Style"/>
                <w:spacing w:val="1"/>
                <w:sz w:val="16"/>
                <w:szCs w:val="16"/>
              </w:rPr>
              <w:t>R</w:t>
            </w:r>
            <w:r>
              <w:rPr>
                <w:rFonts w:ascii="Bookman Old Style" w:eastAsia="Bookman Old Style" w:hAnsi="Bookman Old Style" w:cs="Bookman Old Style"/>
                <w:sz w:val="16"/>
                <w:szCs w:val="16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22"/>
                <w:sz w:val="16"/>
                <w:szCs w:val="16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16"/>
                <w:szCs w:val="16"/>
              </w:rPr>
              <w:t>FOR</w:t>
            </w:r>
            <w:r>
              <w:rPr>
                <w:rFonts w:ascii="Bookman Old Style" w:eastAsia="Bookman Old Style" w:hAnsi="Bookman Old Style" w:cs="Bookman Old Style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1"/>
                <w:sz w:val="16"/>
                <w:szCs w:val="16"/>
              </w:rPr>
              <w:t>P</w:t>
            </w:r>
            <w:r>
              <w:rPr>
                <w:rFonts w:ascii="Bookman Old Style" w:eastAsia="Bookman Old Style" w:hAnsi="Bookman Old Style" w:cs="Bookman Old Style"/>
                <w:spacing w:val="-1"/>
                <w:sz w:val="16"/>
                <w:szCs w:val="16"/>
              </w:rPr>
              <w:t>L</w:t>
            </w:r>
            <w:r>
              <w:rPr>
                <w:rFonts w:ascii="Bookman Old Style" w:eastAsia="Bookman Old Style" w:hAnsi="Bookman Old Style" w:cs="Bookman Old Style"/>
                <w:spacing w:val="1"/>
                <w:sz w:val="16"/>
                <w:szCs w:val="16"/>
              </w:rPr>
              <w:t>A</w:t>
            </w:r>
            <w:r>
              <w:rPr>
                <w:rFonts w:ascii="Bookman Old Style" w:eastAsia="Bookman Old Style" w:hAnsi="Bookman Old Style" w:cs="Bookman Old Style"/>
                <w:sz w:val="16"/>
                <w:szCs w:val="16"/>
              </w:rPr>
              <w:t>G</w:t>
            </w:r>
            <w:r>
              <w:rPr>
                <w:rFonts w:ascii="Bookman Old Style" w:eastAsia="Bookman Old Style" w:hAnsi="Bookman Old Style" w:cs="Bookman Old Style"/>
                <w:spacing w:val="1"/>
                <w:sz w:val="16"/>
                <w:szCs w:val="16"/>
              </w:rPr>
              <w:t>IARIS</w:t>
            </w:r>
            <w:r>
              <w:rPr>
                <w:rFonts w:ascii="Bookman Old Style" w:eastAsia="Bookman Old Style" w:hAnsi="Bookman Old Style" w:cs="Bookman Old Style"/>
                <w:sz w:val="16"/>
                <w:szCs w:val="16"/>
              </w:rPr>
              <w:t>M</w:t>
            </w:r>
            <w:r>
              <w:rPr>
                <w:rFonts w:ascii="Bookman Old Style" w:eastAsia="Bookman Old Style" w:hAnsi="Bookman Old Style" w:cs="Bookman Old Style"/>
                <w:spacing w:val="32"/>
                <w:sz w:val="16"/>
                <w:szCs w:val="16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1"/>
                <w:sz w:val="16"/>
                <w:szCs w:val="16"/>
              </w:rPr>
              <w:t>C</w:t>
            </w:r>
            <w:r>
              <w:rPr>
                <w:rFonts w:ascii="Bookman Old Style" w:eastAsia="Bookman Old Style" w:hAnsi="Bookman Old Style" w:cs="Bookman Old Style"/>
                <w:sz w:val="16"/>
                <w:szCs w:val="16"/>
              </w:rPr>
              <w:t>H</w:t>
            </w:r>
            <w:r>
              <w:rPr>
                <w:rFonts w:ascii="Bookman Old Style" w:eastAsia="Bookman Old Style" w:hAnsi="Bookman Old Style" w:cs="Bookman Old Style"/>
                <w:spacing w:val="1"/>
                <w:sz w:val="16"/>
                <w:szCs w:val="16"/>
              </w:rPr>
              <w:t>EC</w:t>
            </w:r>
            <w:r>
              <w:rPr>
                <w:rFonts w:ascii="Bookman Old Style" w:eastAsia="Bookman Old Style" w:hAnsi="Bookman Old Style" w:cs="Bookman Old Style"/>
                <w:sz w:val="16"/>
                <w:szCs w:val="16"/>
              </w:rPr>
              <w:t>K</w:t>
            </w:r>
            <w:r>
              <w:rPr>
                <w:rFonts w:ascii="Bookman Old Style" w:eastAsia="Bookman Old Style" w:hAnsi="Bookman Old Style" w:cs="Bookman Old Style"/>
                <w:spacing w:val="20"/>
                <w:sz w:val="16"/>
                <w:szCs w:val="16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16"/>
                <w:szCs w:val="16"/>
              </w:rPr>
              <w:t>ON</w:t>
            </w:r>
            <w:r>
              <w:rPr>
                <w:rFonts w:ascii="Bookman Old Style" w:eastAsia="Bookman Old Style" w:hAnsi="Bookman Old Style" w:cs="Bookman Old Style"/>
                <w:spacing w:val="9"/>
                <w:sz w:val="16"/>
                <w:szCs w:val="16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1"/>
                <w:sz w:val="16"/>
                <w:szCs w:val="16"/>
              </w:rPr>
              <w:t>T</w:t>
            </w:r>
            <w:r>
              <w:rPr>
                <w:rFonts w:ascii="Bookman Old Style" w:eastAsia="Bookman Old Style" w:hAnsi="Bookman Old Style" w:cs="Bookman Old Style"/>
                <w:sz w:val="16"/>
                <w:szCs w:val="16"/>
              </w:rPr>
              <w:t>HE</w:t>
            </w:r>
            <w:r>
              <w:rPr>
                <w:rFonts w:ascii="Bookman Old Style" w:eastAsia="Bookman Old Style" w:hAnsi="Bookman Old Style" w:cs="Bookman Old Style"/>
                <w:spacing w:val="12"/>
                <w:sz w:val="16"/>
                <w:szCs w:val="16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1"/>
                <w:w w:val="102"/>
                <w:sz w:val="16"/>
                <w:szCs w:val="16"/>
              </w:rPr>
              <w:t>PR</w:t>
            </w:r>
            <w:r>
              <w:rPr>
                <w:rFonts w:ascii="Bookman Old Style" w:eastAsia="Bookman Old Style" w:hAnsi="Bookman Old Style" w:cs="Bookman Old Style"/>
                <w:w w:val="102"/>
                <w:sz w:val="16"/>
                <w:szCs w:val="16"/>
              </w:rPr>
              <w:t>O</w:t>
            </w:r>
            <w:r>
              <w:rPr>
                <w:rFonts w:ascii="Bookman Old Style" w:eastAsia="Bookman Old Style" w:hAnsi="Bookman Old Style" w:cs="Bookman Old Style"/>
                <w:spacing w:val="-1"/>
                <w:w w:val="102"/>
                <w:sz w:val="16"/>
                <w:szCs w:val="16"/>
              </w:rPr>
              <w:t>J</w:t>
            </w:r>
            <w:r>
              <w:rPr>
                <w:rFonts w:ascii="Bookman Old Style" w:eastAsia="Bookman Old Style" w:hAnsi="Bookman Old Style" w:cs="Bookman Old Style"/>
                <w:spacing w:val="1"/>
                <w:w w:val="102"/>
                <w:sz w:val="16"/>
                <w:szCs w:val="16"/>
              </w:rPr>
              <w:t>EC</w:t>
            </w:r>
            <w:r>
              <w:rPr>
                <w:rFonts w:ascii="Bookman Old Style" w:eastAsia="Bookman Old Style" w:hAnsi="Bookman Old Style" w:cs="Bookman Old Style"/>
                <w:w w:val="102"/>
                <w:sz w:val="16"/>
                <w:szCs w:val="16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38"/>
                <w:w w:val="102"/>
                <w:sz w:val="16"/>
                <w:szCs w:val="16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1"/>
                <w:w w:val="103"/>
                <w:sz w:val="16"/>
                <w:szCs w:val="16"/>
              </w:rPr>
              <w:t>REP</w:t>
            </w:r>
            <w:r>
              <w:rPr>
                <w:rFonts w:ascii="Bookman Old Style" w:eastAsia="Bookman Old Style" w:hAnsi="Bookman Old Style" w:cs="Bookman Old Style"/>
                <w:w w:val="103"/>
                <w:sz w:val="16"/>
                <w:szCs w:val="16"/>
              </w:rPr>
              <w:t>O</w:t>
            </w:r>
            <w:r>
              <w:rPr>
                <w:rFonts w:ascii="Bookman Old Style" w:eastAsia="Bookman Old Style" w:hAnsi="Bookman Old Style" w:cs="Bookman Old Style"/>
                <w:spacing w:val="1"/>
                <w:w w:val="103"/>
                <w:sz w:val="16"/>
                <w:szCs w:val="16"/>
              </w:rPr>
              <w:t>RTS</w:t>
            </w:r>
          </w:p>
        </w:tc>
      </w:tr>
      <w:tr w:rsidR="00CC7E21" w14:paraId="56B6BC97" w14:textId="77777777" w:rsidTr="009542EE">
        <w:trPr>
          <w:trHeight w:hRule="exact" w:val="857"/>
        </w:trPr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718D91" w14:textId="77777777" w:rsidR="00CC7E21" w:rsidRDefault="00CC7E21">
            <w:pPr>
              <w:spacing w:before="9" w:line="100" w:lineRule="exact"/>
              <w:rPr>
                <w:sz w:val="11"/>
                <w:szCs w:val="11"/>
              </w:rPr>
            </w:pPr>
          </w:p>
          <w:p w14:paraId="7A50B995" w14:textId="77777777" w:rsidR="00CC7E21" w:rsidRDefault="00CC7E21">
            <w:pPr>
              <w:spacing w:line="200" w:lineRule="exact"/>
            </w:pPr>
          </w:p>
          <w:p w14:paraId="05EC7508" w14:textId="77777777" w:rsidR="00CC7E21" w:rsidRDefault="002A1C7B">
            <w:pPr>
              <w:ind w:left="378" w:right="364"/>
              <w:jc w:val="center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w w:val="102"/>
                <w:sz w:val="18"/>
                <w:szCs w:val="18"/>
              </w:rPr>
              <w:t>1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25699" w14:textId="77777777" w:rsidR="00CC7E21" w:rsidRDefault="00CC7E21">
            <w:pPr>
              <w:spacing w:before="1" w:line="200" w:lineRule="exact"/>
            </w:pPr>
          </w:p>
          <w:p w14:paraId="00D1093F" w14:textId="77777777" w:rsidR="00CC7E21" w:rsidRDefault="002A1C7B">
            <w:pPr>
              <w:ind w:left="28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Na</w:t>
            </w:r>
            <w:r>
              <w:rPr>
                <w:rFonts w:ascii="Bookman Old Style" w:eastAsia="Bookman Old Style" w:hAnsi="Bookman Old Style" w:cs="Bookman Old Style"/>
                <w:spacing w:val="-1"/>
                <w:sz w:val="18"/>
                <w:szCs w:val="18"/>
              </w:rPr>
              <w:t>m</w:t>
            </w: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13"/>
                <w:sz w:val="18"/>
                <w:szCs w:val="18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of</w:t>
            </w:r>
            <w:r>
              <w:rPr>
                <w:rFonts w:ascii="Bookman Old Style" w:eastAsia="Bookman Old Style" w:hAnsi="Bookman Old Style" w:cs="Bookman Old Style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the</w:t>
            </w:r>
            <w:r>
              <w:rPr>
                <w:rFonts w:ascii="Bookman Old Style" w:eastAsia="Bookman Old Style" w:hAnsi="Bookman Old Style" w:cs="Bookman Old Style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w w:val="102"/>
                <w:sz w:val="18"/>
                <w:szCs w:val="18"/>
              </w:rPr>
              <w:t>Candidate</w:t>
            </w:r>
          </w:p>
          <w:p w14:paraId="6E5C6B4F" w14:textId="77777777" w:rsidR="00CC7E21" w:rsidRDefault="002A1C7B">
            <w:pPr>
              <w:spacing w:before="21"/>
              <w:ind w:left="28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pacing w:val="1"/>
                <w:sz w:val="18"/>
                <w:szCs w:val="18"/>
              </w:rPr>
              <w:t>(I</w:t>
            </w: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1"/>
                <w:sz w:val="18"/>
                <w:szCs w:val="18"/>
              </w:rPr>
              <w:t>BL</w:t>
            </w:r>
            <w:r>
              <w:rPr>
                <w:rFonts w:ascii="Bookman Old Style" w:eastAsia="Bookman Old Style" w:hAnsi="Bookman Old Style" w:cs="Bookman Old Style"/>
                <w:spacing w:val="1"/>
                <w:sz w:val="18"/>
                <w:szCs w:val="18"/>
              </w:rPr>
              <w:t>OC</w:t>
            </w: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K</w:t>
            </w:r>
            <w:r>
              <w:rPr>
                <w:rFonts w:ascii="Bookman Old Style" w:eastAsia="Bookman Old Style" w:hAnsi="Bookman Old Style" w:cs="Bookman Old Style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1"/>
                <w:w w:val="102"/>
                <w:sz w:val="18"/>
                <w:szCs w:val="18"/>
              </w:rPr>
              <w:t>LE</w:t>
            </w:r>
            <w:r>
              <w:rPr>
                <w:rFonts w:ascii="Bookman Old Style" w:eastAsia="Bookman Old Style" w:hAnsi="Bookman Old Style" w:cs="Bookman Old Style"/>
                <w:spacing w:val="1"/>
                <w:w w:val="102"/>
                <w:sz w:val="18"/>
                <w:szCs w:val="18"/>
              </w:rPr>
              <w:t>TT</w:t>
            </w:r>
            <w:r>
              <w:rPr>
                <w:rFonts w:ascii="Bookman Old Style" w:eastAsia="Bookman Old Style" w:hAnsi="Bookman Old Style" w:cs="Bookman Old Style"/>
                <w:spacing w:val="-1"/>
                <w:w w:val="102"/>
                <w:sz w:val="18"/>
                <w:szCs w:val="18"/>
              </w:rPr>
              <w:t>E</w:t>
            </w:r>
            <w:r>
              <w:rPr>
                <w:rFonts w:ascii="Bookman Old Style" w:eastAsia="Bookman Old Style" w:hAnsi="Bookman Old Style" w:cs="Bookman Old Style"/>
                <w:w w:val="102"/>
                <w:sz w:val="18"/>
                <w:szCs w:val="18"/>
              </w:rPr>
              <w:t>RS)</w:t>
            </w:r>
          </w:p>
        </w:tc>
        <w:tc>
          <w:tcPr>
            <w:tcW w:w="5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6D476" w14:textId="77777777" w:rsidR="009542EE" w:rsidRDefault="009542EE"/>
          <w:p w14:paraId="1574D5E0" w14:textId="6A89C2E6" w:rsidR="00CC7E21" w:rsidRDefault="004C2276">
            <w:r>
              <w:t xml:space="preserve">1. </w:t>
            </w:r>
          </w:p>
          <w:p w14:paraId="6A8DA318" w14:textId="6FD1CD10" w:rsidR="004C2276" w:rsidRDefault="004C2276">
            <w:r>
              <w:t xml:space="preserve">2. </w:t>
            </w:r>
          </w:p>
        </w:tc>
      </w:tr>
      <w:tr w:rsidR="00CC7E21" w14:paraId="088B8A0D" w14:textId="77777777" w:rsidTr="009542EE">
        <w:trPr>
          <w:trHeight w:hRule="exact" w:val="919"/>
        </w:trPr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3153E1" w14:textId="77777777" w:rsidR="00CC7E21" w:rsidRDefault="00CC7E21">
            <w:pPr>
              <w:spacing w:before="5" w:line="220" w:lineRule="exact"/>
              <w:rPr>
                <w:sz w:val="22"/>
                <w:szCs w:val="22"/>
              </w:rPr>
            </w:pPr>
          </w:p>
          <w:p w14:paraId="666B9C41" w14:textId="2373366C" w:rsidR="00CC7E21" w:rsidRDefault="004C2276">
            <w:pPr>
              <w:ind w:left="378" w:right="364"/>
              <w:jc w:val="center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w w:val="102"/>
                <w:sz w:val="18"/>
                <w:szCs w:val="18"/>
              </w:rPr>
              <w:t>2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564853" w14:textId="77777777" w:rsidR="00CC7E21" w:rsidRDefault="00CC7E21">
            <w:pPr>
              <w:spacing w:before="5" w:line="220" w:lineRule="exact"/>
              <w:rPr>
                <w:sz w:val="22"/>
                <w:szCs w:val="22"/>
              </w:rPr>
            </w:pPr>
          </w:p>
          <w:p w14:paraId="0E216269" w14:textId="77777777" w:rsidR="00CC7E21" w:rsidRDefault="002A1C7B">
            <w:pPr>
              <w:ind w:left="28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  <w:sz w:val="18"/>
                <w:szCs w:val="18"/>
              </w:rPr>
              <w:t>R</w:t>
            </w: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1"/>
                <w:sz w:val="18"/>
                <w:szCs w:val="18"/>
              </w:rPr>
              <w:t>g</w:t>
            </w: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istr</w:t>
            </w:r>
            <w:r>
              <w:rPr>
                <w:rFonts w:ascii="Bookman Old Style" w:eastAsia="Bookman Old Style" w:hAnsi="Bookman Old Style" w:cs="Bookman Old Style"/>
                <w:spacing w:val="1"/>
                <w:sz w:val="18"/>
                <w:szCs w:val="18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-1"/>
                <w:sz w:val="18"/>
                <w:szCs w:val="18"/>
              </w:rPr>
              <w:t>t</w:t>
            </w: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ion</w:t>
            </w:r>
            <w:r>
              <w:rPr>
                <w:rFonts w:ascii="Bookman Old Style" w:eastAsia="Bookman Old Style" w:hAnsi="Bookman Old Style" w:cs="Bookman Old Style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w w:val="102"/>
                <w:sz w:val="18"/>
                <w:szCs w:val="18"/>
              </w:rPr>
              <w:t>Number</w:t>
            </w:r>
          </w:p>
        </w:tc>
        <w:tc>
          <w:tcPr>
            <w:tcW w:w="5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6DCF3" w14:textId="77777777" w:rsidR="009542EE" w:rsidRDefault="009542EE"/>
          <w:p w14:paraId="5F335C49" w14:textId="1B1183B8" w:rsidR="00CC7E21" w:rsidRDefault="009542EE">
            <w:r>
              <w:t>1.</w:t>
            </w:r>
          </w:p>
          <w:p w14:paraId="7806C7DF" w14:textId="77777777" w:rsidR="009542EE" w:rsidRDefault="009542EE">
            <w:r>
              <w:t>2</w:t>
            </w:r>
          </w:p>
          <w:p w14:paraId="7CDBCACD" w14:textId="17000D31" w:rsidR="009542EE" w:rsidRDefault="009542EE">
            <w:r>
              <w:t xml:space="preserve">. </w:t>
            </w:r>
          </w:p>
          <w:p w14:paraId="31C909D9" w14:textId="5E87051B" w:rsidR="009542EE" w:rsidRDefault="009542EE"/>
        </w:tc>
      </w:tr>
      <w:tr w:rsidR="00CC7E21" w14:paraId="6834C827" w14:textId="77777777" w:rsidTr="009542EE">
        <w:trPr>
          <w:trHeight w:hRule="exact" w:val="613"/>
        </w:trPr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6822F" w14:textId="77777777" w:rsidR="00CC7E21" w:rsidRDefault="00CC7E21">
            <w:pPr>
              <w:spacing w:before="4" w:line="160" w:lineRule="exact"/>
              <w:rPr>
                <w:sz w:val="16"/>
                <w:szCs w:val="16"/>
              </w:rPr>
            </w:pPr>
          </w:p>
          <w:p w14:paraId="170D17A6" w14:textId="77777777" w:rsidR="00CC7E21" w:rsidRDefault="00CC7E21">
            <w:pPr>
              <w:spacing w:line="200" w:lineRule="exact"/>
            </w:pPr>
          </w:p>
          <w:p w14:paraId="6C50F539" w14:textId="6E8820A3" w:rsidR="00CC7E21" w:rsidRDefault="004C2276">
            <w:pPr>
              <w:ind w:left="378" w:right="364"/>
              <w:jc w:val="center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w w:val="102"/>
                <w:sz w:val="18"/>
                <w:szCs w:val="18"/>
              </w:rPr>
              <w:t>3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C7534" w14:textId="77777777" w:rsidR="00CC7E21" w:rsidRDefault="00CC7E21">
            <w:pPr>
              <w:spacing w:before="4" w:line="160" w:lineRule="exact"/>
              <w:rPr>
                <w:sz w:val="16"/>
                <w:szCs w:val="16"/>
              </w:rPr>
            </w:pPr>
          </w:p>
          <w:p w14:paraId="78C91704" w14:textId="77777777" w:rsidR="00CC7E21" w:rsidRDefault="002A1C7B">
            <w:pPr>
              <w:ind w:left="28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pacing w:val="1"/>
                <w:w w:val="102"/>
                <w:sz w:val="18"/>
                <w:szCs w:val="18"/>
              </w:rPr>
              <w:t>D</w:t>
            </w:r>
            <w:r>
              <w:rPr>
                <w:rFonts w:ascii="Bookman Old Style" w:eastAsia="Bookman Old Style" w:hAnsi="Bookman Old Style" w:cs="Bookman Old Style"/>
                <w:w w:val="102"/>
                <w:sz w:val="18"/>
                <w:szCs w:val="18"/>
              </w:rPr>
              <w:t>epartment</w:t>
            </w:r>
          </w:p>
        </w:tc>
        <w:tc>
          <w:tcPr>
            <w:tcW w:w="5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1F2C5" w14:textId="77777777" w:rsidR="004C2276" w:rsidRDefault="004C2276">
            <w:pPr>
              <w:rPr>
                <w:rFonts w:ascii="Bookman Old Style" w:eastAsia="Bookman Old Style" w:hAnsi="Bookman Old Style" w:cs="Bookman Old Style"/>
              </w:rPr>
            </w:pPr>
          </w:p>
          <w:p w14:paraId="5584F195" w14:textId="48217E95" w:rsidR="00CC7E21" w:rsidRDefault="004C2276">
            <w:r>
              <w:rPr>
                <w:rFonts w:ascii="Bookman Old Style" w:eastAsia="Bookman Old Style" w:hAnsi="Bookman Old Style" w:cs="Bookman Old Style"/>
              </w:rPr>
              <w:t>DATA SCIENCE AND BUSINESS SYSTEMS</w:t>
            </w:r>
          </w:p>
        </w:tc>
      </w:tr>
      <w:tr w:rsidR="00CC7E21" w14:paraId="11FEE5A7" w14:textId="77777777" w:rsidTr="009542EE">
        <w:trPr>
          <w:trHeight w:hRule="exact" w:val="713"/>
        </w:trPr>
        <w:tc>
          <w:tcPr>
            <w:tcW w:w="9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CB53E5A" w14:textId="2D030374" w:rsidR="00CC7E21" w:rsidRDefault="00CC7E21">
            <w:pPr>
              <w:ind w:left="387" w:right="374"/>
              <w:jc w:val="center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</w:p>
        </w:tc>
        <w:tc>
          <w:tcPr>
            <w:tcW w:w="273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42ECC1D" w14:textId="77590433" w:rsidR="00CC7E21" w:rsidRDefault="00CC7E21">
            <w:pPr>
              <w:ind w:left="37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</w:p>
        </w:tc>
        <w:tc>
          <w:tcPr>
            <w:tcW w:w="573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2592C21" w14:textId="77777777" w:rsidR="00CC7E21" w:rsidRDefault="00CC7E21"/>
        </w:tc>
      </w:tr>
      <w:tr w:rsidR="00CC7E21" w14:paraId="7AB641C3" w14:textId="77777777" w:rsidTr="009542EE">
        <w:trPr>
          <w:trHeight w:hRule="exact" w:val="1288"/>
        </w:trPr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BCEE36" w14:textId="77777777" w:rsidR="00CC7E21" w:rsidRDefault="00CC7E21">
            <w:pPr>
              <w:spacing w:line="200" w:lineRule="exact"/>
            </w:pPr>
          </w:p>
          <w:p w14:paraId="3D0B96D0" w14:textId="77777777" w:rsidR="00CC7E21" w:rsidRDefault="00CC7E21">
            <w:pPr>
              <w:spacing w:line="200" w:lineRule="exact"/>
            </w:pPr>
          </w:p>
          <w:p w14:paraId="00A57385" w14:textId="77777777" w:rsidR="00CC7E21" w:rsidRDefault="00CC7E21">
            <w:pPr>
              <w:spacing w:before="8" w:line="220" w:lineRule="exact"/>
              <w:rPr>
                <w:sz w:val="22"/>
                <w:szCs w:val="22"/>
              </w:rPr>
            </w:pPr>
          </w:p>
          <w:p w14:paraId="664D7381" w14:textId="3AEF6D9F" w:rsidR="00CC7E21" w:rsidRDefault="004C2276">
            <w:pPr>
              <w:ind w:left="378" w:right="364"/>
              <w:jc w:val="center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w w:val="102"/>
                <w:sz w:val="18"/>
                <w:szCs w:val="18"/>
              </w:rPr>
              <w:t>4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512ED" w14:textId="77777777" w:rsidR="00CC7E21" w:rsidRDefault="00CC7E21">
            <w:pPr>
              <w:spacing w:before="8" w:line="100" w:lineRule="exact"/>
              <w:rPr>
                <w:sz w:val="10"/>
                <w:szCs w:val="10"/>
              </w:rPr>
            </w:pPr>
          </w:p>
          <w:p w14:paraId="0EC3E518" w14:textId="77777777" w:rsidR="00CC7E21" w:rsidRDefault="00CC7E21">
            <w:pPr>
              <w:spacing w:line="200" w:lineRule="exact"/>
            </w:pPr>
          </w:p>
          <w:p w14:paraId="0C3878C7" w14:textId="77777777" w:rsidR="00CC7E21" w:rsidRDefault="00CC7E21">
            <w:pPr>
              <w:spacing w:line="200" w:lineRule="exact"/>
            </w:pPr>
          </w:p>
          <w:p w14:paraId="6D7E2077" w14:textId="20C5AB29" w:rsidR="00CC7E21" w:rsidRDefault="002A1C7B">
            <w:pPr>
              <w:spacing w:line="275" w:lineRule="auto"/>
              <w:ind w:left="28" w:right="956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Title</w:t>
            </w:r>
            <w:r>
              <w:rPr>
                <w:rFonts w:ascii="Bookman Old Style" w:eastAsia="Bookman Old Style" w:hAnsi="Bookman Old Style" w:cs="Bookman Old Style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of</w:t>
            </w:r>
            <w:r>
              <w:rPr>
                <w:rFonts w:ascii="Bookman Old Style" w:eastAsia="Bookman Old Style" w:hAnsi="Bookman Old Style" w:cs="Bookman Old Style"/>
                <w:spacing w:val="7"/>
                <w:sz w:val="18"/>
                <w:szCs w:val="18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the</w:t>
            </w:r>
            <w:r>
              <w:rPr>
                <w:rFonts w:ascii="Bookman Old Style" w:eastAsia="Bookman Old Style" w:hAnsi="Bookman Old Style" w:cs="Bookman Old Style"/>
                <w:spacing w:val="9"/>
                <w:sz w:val="18"/>
                <w:szCs w:val="18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w w:val="102"/>
                <w:sz w:val="18"/>
                <w:szCs w:val="18"/>
              </w:rPr>
              <w:t>Project</w:t>
            </w:r>
          </w:p>
        </w:tc>
        <w:tc>
          <w:tcPr>
            <w:tcW w:w="5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05B96" w14:textId="77777777" w:rsidR="00CC7E21" w:rsidRDefault="00CC7E21"/>
        </w:tc>
      </w:tr>
      <w:tr w:rsidR="00CC7E21" w14:paraId="30FAA624" w14:textId="77777777" w:rsidTr="009542EE">
        <w:trPr>
          <w:trHeight w:hRule="exact" w:val="1171"/>
        </w:trPr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5BF7D" w14:textId="77777777" w:rsidR="00CC7E21" w:rsidRDefault="00CC7E21">
            <w:pPr>
              <w:spacing w:before="10" w:line="160" w:lineRule="exact"/>
              <w:rPr>
                <w:sz w:val="17"/>
                <w:szCs w:val="17"/>
              </w:rPr>
            </w:pPr>
          </w:p>
          <w:p w14:paraId="208FFCBF" w14:textId="77777777" w:rsidR="00CC7E21" w:rsidRDefault="00CC7E21">
            <w:pPr>
              <w:spacing w:line="200" w:lineRule="exact"/>
            </w:pPr>
          </w:p>
          <w:p w14:paraId="4EDFF929" w14:textId="77777777" w:rsidR="00CC7E21" w:rsidRDefault="00CC7E21">
            <w:pPr>
              <w:spacing w:line="200" w:lineRule="exact"/>
            </w:pPr>
          </w:p>
          <w:p w14:paraId="01668891" w14:textId="77777777" w:rsidR="00CC7E21" w:rsidRDefault="00CC7E21">
            <w:pPr>
              <w:spacing w:line="200" w:lineRule="exact"/>
            </w:pPr>
          </w:p>
          <w:p w14:paraId="5591E104" w14:textId="77777777" w:rsidR="00CC7E21" w:rsidRDefault="002A1C7B">
            <w:pPr>
              <w:ind w:left="378" w:right="364"/>
              <w:jc w:val="center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w w:val="102"/>
                <w:sz w:val="18"/>
                <w:szCs w:val="18"/>
              </w:rPr>
              <w:t>8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23516" w14:textId="77777777" w:rsidR="00CC7E21" w:rsidRDefault="00CC7E21">
            <w:pPr>
              <w:spacing w:line="200" w:lineRule="exact"/>
            </w:pPr>
          </w:p>
          <w:p w14:paraId="0603D3BE" w14:textId="77777777" w:rsidR="00CC7E21" w:rsidRDefault="002A1C7B">
            <w:pPr>
              <w:spacing w:line="275" w:lineRule="auto"/>
              <w:ind w:left="28" w:right="191"/>
              <w:rPr>
                <w:rFonts w:ascii="Bookman Old Style" w:eastAsia="Bookman Old Style" w:hAnsi="Bookman Old Style" w:cs="Bookman Old Style"/>
                <w:w w:val="102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Name</w:t>
            </w:r>
            <w:r>
              <w:rPr>
                <w:rFonts w:ascii="Bookman Old Style" w:eastAsia="Bookman Old Style" w:hAnsi="Bookman Old Style" w:cs="Bookman Old Style"/>
                <w:spacing w:val="13"/>
                <w:sz w:val="18"/>
                <w:szCs w:val="18"/>
              </w:rPr>
              <w:t xml:space="preserve"> </w:t>
            </w:r>
            <w:r w:rsidR="004C2276">
              <w:rPr>
                <w:rFonts w:ascii="Bookman Old Style" w:eastAsia="Bookman Old Style" w:hAnsi="Bookman Old Style" w:cs="Bookman Old Style"/>
                <w:spacing w:val="13"/>
                <w:sz w:val="18"/>
                <w:szCs w:val="18"/>
              </w:rPr>
              <w:t xml:space="preserve">of the </w:t>
            </w:r>
            <w:r>
              <w:rPr>
                <w:rFonts w:ascii="Bookman Old Style" w:eastAsia="Bookman Old Style" w:hAnsi="Bookman Old Style" w:cs="Bookman Old Style"/>
                <w:spacing w:val="1"/>
                <w:w w:val="102"/>
                <w:sz w:val="18"/>
                <w:szCs w:val="18"/>
              </w:rPr>
              <w:t>G</w:t>
            </w:r>
            <w:r>
              <w:rPr>
                <w:rFonts w:ascii="Bookman Old Style" w:eastAsia="Bookman Old Style" w:hAnsi="Bookman Old Style" w:cs="Bookman Old Style"/>
                <w:spacing w:val="-1"/>
                <w:w w:val="102"/>
                <w:sz w:val="18"/>
                <w:szCs w:val="18"/>
              </w:rPr>
              <w:t>u</w:t>
            </w:r>
            <w:r>
              <w:rPr>
                <w:rFonts w:ascii="Bookman Old Style" w:eastAsia="Bookman Old Style" w:hAnsi="Bookman Old Style" w:cs="Bookman Old Style"/>
                <w:w w:val="102"/>
                <w:sz w:val="18"/>
                <w:szCs w:val="18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1"/>
                <w:w w:val="102"/>
                <w:sz w:val="18"/>
                <w:szCs w:val="18"/>
              </w:rPr>
              <w:t>d</w:t>
            </w:r>
            <w:r>
              <w:rPr>
                <w:rFonts w:ascii="Bookman Old Style" w:eastAsia="Bookman Old Style" w:hAnsi="Bookman Old Style" w:cs="Bookman Old Style"/>
                <w:w w:val="102"/>
                <w:sz w:val="18"/>
                <w:szCs w:val="18"/>
              </w:rPr>
              <w:t>e</w:t>
            </w:r>
          </w:p>
          <w:p w14:paraId="5BDED85E" w14:textId="77777777" w:rsidR="004C2276" w:rsidRDefault="004C2276" w:rsidP="004C2276">
            <w:pPr>
              <w:ind w:left="30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pacing w:val="-3"/>
                <w:sz w:val="18"/>
                <w:szCs w:val="18"/>
              </w:rPr>
              <w:t>M</w:t>
            </w:r>
            <w:r>
              <w:rPr>
                <w:rFonts w:ascii="Bookman Old Style" w:eastAsia="Bookman Old Style" w:hAnsi="Bookman Old Style" w:cs="Bookman Old Style"/>
                <w:spacing w:val="1"/>
                <w:sz w:val="18"/>
                <w:szCs w:val="18"/>
              </w:rPr>
              <w:t>ai</w:t>
            </w: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l</w:t>
            </w:r>
            <w:r>
              <w:rPr>
                <w:rFonts w:ascii="Bookman Old Style" w:eastAsia="Bookman Old Style" w:hAnsi="Bookman Old Style" w:cs="Bookman Old Style"/>
                <w:spacing w:val="9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Bookman Old Style" w:eastAsia="Bookman Old Style" w:hAnsi="Bookman Old Style" w:cs="Bookman Old Style"/>
                <w:spacing w:val="1"/>
                <w:sz w:val="18"/>
                <w:szCs w:val="18"/>
              </w:rPr>
              <w:t>I</w:t>
            </w: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D</w:t>
            </w:r>
            <w:r>
              <w:rPr>
                <w:rFonts w:ascii="Bookman Old Style" w:eastAsia="Bookman Old Style" w:hAnsi="Bookman Old Style" w:cs="Bookman Old Style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w w:val="102"/>
                <w:sz w:val="18"/>
                <w:szCs w:val="18"/>
              </w:rPr>
              <w:t>:</w:t>
            </w:r>
            <w:proofErr w:type="gramEnd"/>
          </w:p>
          <w:p w14:paraId="531D1B50" w14:textId="0F1F7EC5" w:rsidR="004C2276" w:rsidRDefault="004C2276" w:rsidP="004C2276">
            <w:pPr>
              <w:spacing w:line="275" w:lineRule="auto"/>
              <w:ind w:left="28" w:right="191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pacing w:val="-3"/>
                <w:sz w:val="18"/>
                <w:szCs w:val="18"/>
              </w:rPr>
              <w:t>M</w:t>
            </w:r>
            <w:r>
              <w:rPr>
                <w:rFonts w:ascii="Bookman Old Style" w:eastAsia="Bookman Old Style" w:hAnsi="Bookman Old Style" w:cs="Bookman Old Style"/>
                <w:spacing w:val="1"/>
                <w:sz w:val="18"/>
                <w:szCs w:val="18"/>
              </w:rPr>
              <w:t>o</w:t>
            </w: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b</w:t>
            </w:r>
            <w:r>
              <w:rPr>
                <w:rFonts w:ascii="Bookman Old Style" w:eastAsia="Bookman Old Style" w:hAnsi="Bookman Old Style" w:cs="Bookman Old Style"/>
                <w:spacing w:val="1"/>
                <w:sz w:val="18"/>
                <w:szCs w:val="18"/>
              </w:rPr>
              <w:t>i</w:t>
            </w: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le</w:t>
            </w:r>
            <w:r>
              <w:rPr>
                <w:rFonts w:ascii="Bookman Old Style" w:eastAsia="Bookman Old Style" w:hAnsi="Bookman Old Style" w:cs="Bookman Old Style"/>
                <w:spacing w:val="1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Numb</w:t>
            </w:r>
            <w:r>
              <w:rPr>
                <w:rFonts w:ascii="Bookman Old Style" w:eastAsia="Bookman Old Style" w:hAnsi="Bookman Old Style" w:cs="Bookman Old Style"/>
                <w:spacing w:val="1"/>
                <w:sz w:val="18"/>
                <w:szCs w:val="18"/>
              </w:rPr>
              <w:t>e</w:t>
            </w: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r</w:t>
            </w:r>
            <w:r>
              <w:rPr>
                <w:rFonts w:ascii="Bookman Old Style" w:eastAsia="Bookman Old Style" w:hAnsi="Bookman Old Style" w:cs="Bookman Old Style"/>
                <w:spacing w:val="15"/>
                <w:sz w:val="18"/>
                <w:szCs w:val="18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w w:val="102"/>
                <w:sz w:val="18"/>
                <w:szCs w:val="18"/>
              </w:rPr>
              <w:t>:</w:t>
            </w:r>
            <w:proofErr w:type="gramEnd"/>
          </w:p>
        </w:tc>
        <w:tc>
          <w:tcPr>
            <w:tcW w:w="5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DAF92" w14:textId="77777777" w:rsidR="00CC7E21" w:rsidRDefault="00CC7E21">
            <w:pPr>
              <w:spacing w:line="200" w:lineRule="exact"/>
            </w:pPr>
          </w:p>
          <w:p w14:paraId="08352FE9" w14:textId="77777777" w:rsidR="00CC7E21" w:rsidRDefault="00CC7E21">
            <w:pPr>
              <w:spacing w:line="200" w:lineRule="exact"/>
            </w:pPr>
          </w:p>
          <w:p w14:paraId="7B7BB623" w14:textId="77777777" w:rsidR="00CC7E21" w:rsidRDefault="00CC7E21">
            <w:pPr>
              <w:spacing w:line="200" w:lineRule="exact"/>
            </w:pPr>
          </w:p>
          <w:p w14:paraId="54075B45" w14:textId="77777777" w:rsidR="00CC7E21" w:rsidRDefault="00CC7E21">
            <w:pPr>
              <w:spacing w:line="200" w:lineRule="exact"/>
            </w:pPr>
          </w:p>
          <w:p w14:paraId="394537F7" w14:textId="77777777" w:rsidR="00CC7E21" w:rsidRDefault="00CC7E21">
            <w:pPr>
              <w:spacing w:line="200" w:lineRule="exact"/>
            </w:pPr>
          </w:p>
          <w:p w14:paraId="3D1385A3" w14:textId="464EFF44" w:rsidR="00CC7E21" w:rsidRDefault="00CC7E21">
            <w:pPr>
              <w:spacing w:before="21"/>
              <w:ind w:left="30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</w:p>
        </w:tc>
      </w:tr>
      <w:tr w:rsidR="00CC7E21" w14:paraId="0D3A1A1F" w14:textId="77777777" w:rsidTr="009542EE">
        <w:trPr>
          <w:trHeight w:hRule="exact" w:val="355"/>
        </w:trPr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283F7" w14:textId="77777777" w:rsidR="00CC7E21" w:rsidRDefault="002A1C7B">
            <w:pPr>
              <w:spacing w:before="67"/>
              <w:ind w:left="320" w:right="307"/>
              <w:jc w:val="center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w w:val="102"/>
                <w:sz w:val="18"/>
                <w:szCs w:val="18"/>
              </w:rPr>
              <w:t>10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D5600" w14:textId="77777777" w:rsidR="00CC7E21" w:rsidRDefault="002A1C7B">
            <w:pPr>
              <w:spacing w:before="67"/>
              <w:ind w:left="27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So</w:t>
            </w:r>
            <w:r>
              <w:rPr>
                <w:rFonts w:ascii="Bookman Old Style" w:eastAsia="Bookman Old Style" w:hAnsi="Bookman Old Style" w:cs="Bookman Old Style"/>
                <w:spacing w:val="1"/>
                <w:sz w:val="18"/>
                <w:szCs w:val="18"/>
              </w:rPr>
              <w:t>f</w:t>
            </w:r>
            <w:r>
              <w:rPr>
                <w:rFonts w:ascii="Bookman Old Style" w:eastAsia="Bookman Old Style" w:hAnsi="Bookman Old Style" w:cs="Bookman Old Style"/>
                <w:spacing w:val="-1"/>
                <w:sz w:val="18"/>
                <w:szCs w:val="18"/>
              </w:rPr>
              <w:t>t</w:t>
            </w: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ware</w:t>
            </w:r>
            <w:r>
              <w:rPr>
                <w:rFonts w:ascii="Bookman Old Style" w:eastAsia="Bookman Old Style" w:hAnsi="Bookman Old Style" w:cs="Bookman Old Style"/>
                <w:spacing w:val="18"/>
                <w:sz w:val="18"/>
                <w:szCs w:val="18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w w:val="102"/>
                <w:sz w:val="18"/>
                <w:szCs w:val="18"/>
              </w:rPr>
              <w:t>Used</w:t>
            </w:r>
          </w:p>
        </w:tc>
        <w:tc>
          <w:tcPr>
            <w:tcW w:w="5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F90B7A" w14:textId="097A2B89" w:rsidR="00CC7E21" w:rsidRDefault="0001346D" w:rsidP="0001346D">
            <w:pPr>
              <w:jc w:val="center"/>
            </w:pPr>
            <w:r>
              <w:t>Turnitin</w:t>
            </w:r>
          </w:p>
        </w:tc>
      </w:tr>
      <w:tr w:rsidR="004C2276" w14:paraId="5745E4C1" w14:textId="77777777" w:rsidTr="009542EE">
        <w:trPr>
          <w:trHeight w:hRule="exact" w:val="883"/>
        </w:trPr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A5740" w14:textId="77777777" w:rsidR="004C2276" w:rsidRDefault="004C2276">
            <w:pPr>
              <w:spacing w:before="67"/>
              <w:ind w:left="320" w:right="307"/>
              <w:jc w:val="center"/>
              <w:rPr>
                <w:rFonts w:ascii="Bookman Old Style" w:eastAsia="Bookman Old Style" w:hAnsi="Bookman Old Style" w:cs="Bookman Old Style"/>
                <w:w w:val="102"/>
                <w:sz w:val="18"/>
                <w:szCs w:val="18"/>
              </w:rPr>
            </w:pPr>
          </w:p>
          <w:p w14:paraId="2C82B479" w14:textId="3E262EB3" w:rsidR="004C2276" w:rsidRDefault="004C2276">
            <w:pPr>
              <w:spacing w:before="67"/>
              <w:ind w:left="320" w:right="307"/>
              <w:jc w:val="center"/>
              <w:rPr>
                <w:rFonts w:ascii="Bookman Old Style" w:eastAsia="Bookman Old Style" w:hAnsi="Bookman Old Style" w:cs="Bookman Old Style"/>
                <w:w w:val="102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w w:val="102"/>
                <w:sz w:val="18"/>
                <w:szCs w:val="18"/>
              </w:rPr>
              <w:t>11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2D79C" w14:textId="77777777" w:rsidR="004C2276" w:rsidRDefault="004C2276">
            <w:pPr>
              <w:spacing w:before="67"/>
              <w:ind w:left="27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</w:p>
          <w:p w14:paraId="2D524EDD" w14:textId="043200BC" w:rsidR="004C2276" w:rsidRDefault="004C2276">
            <w:pPr>
              <w:spacing w:before="67"/>
              <w:ind w:left="27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% of Plagiarism</w:t>
            </w:r>
          </w:p>
        </w:tc>
        <w:tc>
          <w:tcPr>
            <w:tcW w:w="5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84402" w14:textId="77777777" w:rsidR="004C2276" w:rsidRDefault="004C2276"/>
        </w:tc>
      </w:tr>
      <w:tr w:rsidR="0001346D" w14:paraId="1435B1A8" w14:textId="77777777" w:rsidTr="009542EE">
        <w:trPr>
          <w:trHeight w:hRule="exact" w:val="883"/>
        </w:trPr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D3245" w14:textId="64F1F9B5" w:rsidR="0001346D" w:rsidRDefault="0001346D">
            <w:pPr>
              <w:spacing w:before="67"/>
              <w:ind w:left="320" w:right="307"/>
              <w:jc w:val="center"/>
              <w:rPr>
                <w:rFonts w:ascii="Bookman Old Style" w:eastAsia="Bookman Old Style" w:hAnsi="Bookman Old Style" w:cs="Bookman Old Style"/>
                <w:w w:val="102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w w:val="102"/>
                <w:sz w:val="18"/>
                <w:szCs w:val="18"/>
              </w:rPr>
              <w:t>12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E3837" w14:textId="1316BB66" w:rsidR="0001346D" w:rsidRDefault="0001346D">
            <w:pPr>
              <w:spacing w:before="67"/>
              <w:ind w:left="27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Name of the Programmer</w:t>
            </w:r>
          </w:p>
        </w:tc>
        <w:tc>
          <w:tcPr>
            <w:tcW w:w="5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F63D5" w14:textId="77777777" w:rsidR="0001346D" w:rsidRDefault="0001346D"/>
        </w:tc>
      </w:tr>
      <w:tr w:rsidR="00CC7E21" w14:paraId="72B1CB7B" w14:textId="77777777" w:rsidTr="009542EE">
        <w:trPr>
          <w:trHeight w:hRule="exact" w:val="355"/>
        </w:trPr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8BFBA" w14:textId="1750994C" w:rsidR="00CC7E21" w:rsidRDefault="002A1C7B">
            <w:pPr>
              <w:spacing w:before="67"/>
              <w:ind w:left="320" w:right="307"/>
              <w:jc w:val="center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w w:val="102"/>
                <w:sz w:val="18"/>
                <w:szCs w:val="18"/>
              </w:rPr>
              <w:t>1</w:t>
            </w:r>
            <w:r w:rsidR="0001346D">
              <w:rPr>
                <w:rFonts w:ascii="Bookman Old Style" w:eastAsia="Bookman Old Style" w:hAnsi="Bookman Old Style" w:cs="Bookman Old Style"/>
                <w:w w:val="102"/>
                <w:sz w:val="18"/>
                <w:szCs w:val="18"/>
              </w:rPr>
              <w:t>3</w:t>
            </w:r>
          </w:p>
        </w:tc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AFF958" w14:textId="4A44E79A" w:rsidR="00CC7E21" w:rsidRDefault="002A1C7B">
            <w:pPr>
              <w:spacing w:before="67"/>
              <w:ind w:left="27"/>
              <w:rPr>
                <w:rFonts w:ascii="Bookman Old Style" w:eastAsia="Bookman Old Style" w:hAnsi="Bookman Old Style" w:cs="Bookman Old Style"/>
                <w:sz w:val="18"/>
                <w:szCs w:val="18"/>
              </w:rPr>
            </w:pPr>
            <w:r>
              <w:rPr>
                <w:rFonts w:ascii="Bookman Old Style" w:eastAsia="Bookman Old Style" w:hAnsi="Bookman Old Style" w:cs="Bookman Old Style"/>
                <w:spacing w:val="1"/>
                <w:sz w:val="18"/>
                <w:szCs w:val="18"/>
              </w:rPr>
              <w:t>Da</w:t>
            </w: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te</w:t>
            </w:r>
            <w:r>
              <w:rPr>
                <w:rFonts w:ascii="Bookman Old Style" w:eastAsia="Bookman Old Style" w:hAnsi="Bookman Old Style" w:cs="Bookman Old Style"/>
                <w:spacing w:val="11"/>
                <w:sz w:val="18"/>
                <w:szCs w:val="18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18"/>
                <w:szCs w:val="18"/>
              </w:rPr>
              <w:t>of</w:t>
            </w:r>
            <w:r>
              <w:rPr>
                <w:rFonts w:ascii="Bookman Old Style" w:eastAsia="Bookman Old Style" w:hAnsi="Bookman Old Style" w:cs="Bookman Old Style"/>
                <w:spacing w:val="7"/>
                <w:sz w:val="18"/>
                <w:szCs w:val="18"/>
              </w:rPr>
              <w:t xml:space="preserve"> </w:t>
            </w:r>
            <w:r w:rsidR="004C2276">
              <w:rPr>
                <w:rFonts w:ascii="Bookman Old Style" w:eastAsia="Bookman Old Style" w:hAnsi="Bookman Old Style" w:cs="Bookman Old Style"/>
                <w:w w:val="102"/>
                <w:sz w:val="18"/>
                <w:szCs w:val="18"/>
              </w:rPr>
              <w:t>Ver</w:t>
            </w:r>
            <w:r w:rsidR="004C2276">
              <w:rPr>
                <w:rFonts w:ascii="Bookman Old Style" w:eastAsia="Bookman Old Style" w:hAnsi="Bookman Old Style" w:cs="Bookman Old Style"/>
                <w:spacing w:val="1"/>
                <w:w w:val="102"/>
                <w:sz w:val="18"/>
                <w:szCs w:val="18"/>
              </w:rPr>
              <w:t>i</w:t>
            </w:r>
            <w:r w:rsidR="004C2276">
              <w:rPr>
                <w:rFonts w:ascii="Bookman Old Style" w:eastAsia="Bookman Old Style" w:hAnsi="Bookman Old Style" w:cs="Bookman Old Style"/>
                <w:w w:val="102"/>
                <w:sz w:val="18"/>
                <w:szCs w:val="18"/>
              </w:rPr>
              <w:t>fi</w:t>
            </w:r>
            <w:r w:rsidR="004C2276">
              <w:rPr>
                <w:rFonts w:ascii="Bookman Old Style" w:eastAsia="Bookman Old Style" w:hAnsi="Bookman Old Style" w:cs="Bookman Old Style"/>
                <w:spacing w:val="1"/>
                <w:w w:val="102"/>
                <w:sz w:val="18"/>
                <w:szCs w:val="18"/>
              </w:rPr>
              <w:t>c</w:t>
            </w:r>
            <w:r w:rsidR="004C2276">
              <w:rPr>
                <w:rFonts w:ascii="Bookman Old Style" w:eastAsia="Bookman Old Style" w:hAnsi="Bookman Old Style" w:cs="Bookman Old Style"/>
                <w:spacing w:val="-1"/>
                <w:w w:val="102"/>
                <w:sz w:val="18"/>
                <w:szCs w:val="18"/>
              </w:rPr>
              <w:t>a</w:t>
            </w:r>
            <w:r w:rsidR="004C2276">
              <w:rPr>
                <w:rFonts w:ascii="Bookman Old Style" w:eastAsia="Bookman Old Style" w:hAnsi="Bookman Old Style" w:cs="Bookman Old Style"/>
                <w:w w:val="102"/>
                <w:sz w:val="18"/>
                <w:szCs w:val="18"/>
              </w:rPr>
              <w:t>tion</w:t>
            </w:r>
          </w:p>
        </w:tc>
        <w:tc>
          <w:tcPr>
            <w:tcW w:w="5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D7658" w14:textId="77777777" w:rsidR="00CC7E21" w:rsidRDefault="00CC7E21"/>
        </w:tc>
      </w:tr>
    </w:tbl>
    <w:p w14:paraId="29D832C2" w14:textId="77777777" w:rsidR="00CC7E21" w:rsidRDefault="00CC7E21">
      <w:pPr>
        <w:spacing w:before="8" w:line="100" w:lineRule="exact"/>
        <w:rPr>
          <w:sz w:val="11"/>
          <w:szCs w:val="11"/>
        </w:rPr>
      </w:pPr>
    </w:p>
    <w:p w14:paraId="662006BA" w14:textId="07096630" w:rsidR="00CC7E21" w:rsidRPr="0001346D" w:rsidRDefault="0001346D" w:rsidP="0001346D">
      <w:r w:rsidRPr="0001346D">
        <w:t>*11, 12 and 13 to be filled by the Programmer</w:t>
      </w:r>
    </w:p>
    <w:p w14:paraId="32373A7B" w14:textId="77777777" w:rsidR="0001346D" w:rsidRDefault="0001346D">
      <w:pPr>
        <w:spacing w:line="200" w:lineRule="exact"/>
      </w:pPr>
    </w:p>
    <w:p w14:paraId="75AF0DFF" w14:textId="77777777" w:rsidR="00CC7E21" w:rsidRDefault="00CC7E21">
      <w:pPr>
        <w:spacing w:line="200" w:lineRule="exact"/>
      </w:pPr>
    </w:p>
    <w:p w14:paraId="57B8D636" w14:textId="5F7C3BA4" w:rsidR="00CC7E21" w:rsidRDefault="004C2276">
      <w:pPr>
        <w:spacing w:line="200" w:lineRule="exact"/>
      </w:pPr>
      <w:r>
        <w:rPr>
          <w:rFonts w:ascii="Bookman Old Style" w:eastAsia="Bookman Old Style" w:hAnsi="Bookman Old Style" w:cs="Bookman Old Style"/>
          <w:sz w:val="18"/>
          <w:szCs w:val="18"/>
        </w:rPr>
        <w:t>I</w:t>
      </w:r>
      <w:r>
        <w:rPr>
          <w:rFonts w:ascii="Bookman Old Style" w:eastAsia="Bookman Old Style" w:hAnsi="Bookman Old Style" w:cs="Bookman Old Style"/>
          <w:spacing w:val="8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/</w:t>
      </w:r>
      <w:r>
        <w:rPr>
          <w:rFonts w:ascii="Bookman Old Style" w:eastAsia="Bookman Old Style" w:hAnsi="Bookman Old Style" w:cs="Bookman Old Style"/>
          <w:spacing w:val="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We</w:t>
      </w:r>
      <w:r>
        <w:rPr>
          <w:rFonts w:ascii="Bookman Old Style" w:eastAsia="Bookman Old Style" w:hAnsi="Bookman Old Style" w:cs="Bookman Old Style"/>
          <w:spacing w:val="8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declare</w:t>
      </w:r>
      <w:r>
        <w:rPr>
          <w:rFonts w:ascii="Bookman Old Style" w:eastAsia="Bookman Old Style" w:hAnsi="Bookman Old Style" w:cs="Bookman Old Style"/>
          <w:spacing w:val="16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that</w:t>
      </w:r>
      <w:r>
        <w:rPr>
          <w:rFonts w:ascii="Bookman Old Style" w:eastAsia="Bookman Old Style" w:hAnsi="Bookman Old Style" w:cs="Bookman Old Style"/>
          <w:spacing w:val="10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the</w:t>
      </w:r>
      <w:r>
        <w:rPr>
          <w:rFonts w:ascii="Bookman Old Style" w:eastAsia="Bookman Old Style" w:hAnsi="Bookman Old Style" w:cs="Bookman Old Style"/>
          <w:spacing w:val="9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above</w:t>
      </w:r>
      <w:r>
        <w:rPr>
          <w:rFonts w:ascii="Bookman Old Style" w:eastAsia="Bookman Old Style" w:hAnsi="Bookman Old Style" w:cs="Bookman Old Style"/>
          <w:spacing w:val="13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in</w:t>
      </w:r>
      <w:r>
        <w:rPr>
          <w:rFonts w:ascii="Bookman Old Style" w:eastAsia="Bookman Old Style" w:hAnsi="Bookman Old Style" w:cs="Bookman Old Style"/>
          <w:spacing w:val="1"/>
          <w:sz w:val="18"/>
          <w:szCs w:val="18"/>
        </w:rPr>
        <w:t>f</w:t>
      </w:r>
      <w:r>
        <w:rPr>
          <w:rFonts w:ascii="Bookman Old Style" w:eastAsia="Bookman Old Style" w:hAnsi="Bookman Old Style" w:cs="Bookman Old Style"/>
          <w:sz w:val="18"/>
          <w:szCs w:val="18"/>
        </w:rPr>
        <w:t>ormation</w:t>
      </w:r>
      <w:r>
        <w:rPr>
          <w:rFonts w:ascii="Bookman Old Style" w:eastAsia="Bookman Old Style" w:hAnsi="Bookman Old Style" w:cs="Bookman Old Style"/>
          <w:spacing w:val="23"/>
          <w:sz w:val="18"/>
          <w:szCs w:val="18"/>
        </w:rPr>
        <w:t xml:space="preserve"> </w:t>
      </w:r>
      <w:proofErr w:type="gramStart"/>
      <w:r>
        <w:rPr>
          <w:rFonts w:ascii="Bookman Old Style" w:eastAsia="Bookman Old Style" w:hAnsi="Bookman Old Style" w:cs="Bookman Old Style"/>
          <w:sz w:val="18"/>
          <w:szCs w:val="18"/>
        </w:rPr>
        <w:t>have</w:t>
      </w:r>
      <w:proofErr w:type="gramEnd"/>
      <w:r>
        <w:rPr>
          <w:rFonts w:ascii="Bookman Old Style" w:eastAsia="Bookman Old Style" w:hAnsi="Bookman Old Style" w:cs="Bookman Old Style"/>
          <w:spacing w:val="11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been</w:t>
      </w:r>
      <w:r>
        <w:rPr>
          <w:rFonts w:ascii="Bookman Old Style" w:eastAsia="Bookman Old Style" w:hAnsi="Bookman Old Style" w:cs="Bookman Old Style"/>
          <w:spacing w:val="11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veri</w:t>
      </w:r>
      <w:r>
        <w:rPr>
          <w:rFonts w:ascii="Bookman Old Style" w:eastAsia="Bookman Old Style" w:hAnsi="Bookman Old Style" w:cs="Bookman Old Style"/>
          <w:spacing w:val="1"/>
          <w:sz w:val="18"/>
          <w:szCs w:val="18"/>
        </w:rPr>
        <w:t>f</w:t>
      </w:r>
      <w:r>
        <w:rPr>
          <w:rFonts w:ascii="Bookman Old Style" w:eastAsia="Bookman Old Style" w:hAnsi="Bookman Old Style" w:cs="Bookman Old Style"/>
          <w:sz w:val="18"/>
          <w:szCs w:val="18"/>
        </w:rPr>
        <w:t>ied</w:t>
      </w:r>
      <w:r>
        <w:rPr>
          <w:rFonts w:ascii="Bookman Old Style" w:eastAsia="Bookman Old Style" w:hAnsi="Bookman Old Style" w:cs="Bookman Old Style"/>
          <w:spacing w:val="16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and</w:t>
      </w:r>
      <w:r>
        <w:rPr>
          <w:rFonts w:ascii="Bookman Old Style" w:eastAsia="Bookman Old Style" w:hAnsi="Bookman Old Style" w:cs="Bookman Old Style"/>
          <w:spacing w:val="10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1"/>
          <w:sz w:val="18"/>
          <w:szCs w:val="18"/>
        </w:rPr>
        <w:t>f</w:t>
      </w:r>
      <w:r>
        <w:rPr>
          <w:rFonts w:ascii="Bookman Old Style" w:eastAsia="Bookman Old Style" w:hAnsi="Bookman Old Style" w:cs="Bookman Old Style"/>
          <w:sz w:val="18"/>
          <w:szCs w:val="18"/>
        </w:rPr>
        <w:t>ound</w:t>
      </w:r>
      <w:r>
        <w:rPr>
          <w:rFonts w:ascii="Bookman Old Style" w:eastAsia="Bookman Old Style" w:hAnsi="Bookman Old Style" w:cs="Bookman Old Style"/>
          <w:spacing w:val="12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true</w:t>
      </w:r>
      <w:r>
        <w:rPr>
          <w:rFonts w:ascii="Bookman Old Style" w:eastAsia="Bookman Old Style" w:hAnsi="Bookman Old Style" w:cs="Bookman Old Style"/>
          <w:spacing w:val="9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to</w:t>
      </w:r>
      <w:r>
        <w:rPr>
          <w:rFonts w:ascii="Bookman Old Style" w:eastAsia="Bookman Old Style" w:hAnsi="Bookman Old Style" w:cs="Bookman Old Style"/>
          <w:spacing w:val="5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the</w:t>
      </w:r>
      <w:r>
        <w:rPr>
          <w:rFonts w:ascii="Bookman Old Style" w:eastAsia="Bookman Old Style" w:hAnsi="Bookman Old Style" w:cs="Bookman Old Style"/>
          <w:spacing w:val="8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pacing w:val="1"/>
          <w:sz w:val="18"/>
          <w:szCs w:val="18"/>
        </w:rPr>
        <w:t>b</w:t>
      </w:r>
      <w:r>
        <w:rPr>
          <w:rFonts w:ascii="Bookman Old Style" w:eastAsia="Bookman Old Style" w:hAnsi="Bookman Old Style" w:cs="Bookman Old Style"/>
          <w:sz w:val="18"/>
          <w:szCs w:val="18"/>
        </w:rPr>
        <w:t>est</w:t>
      </w:r>
      <w:r>
        <w:rPr>
          <w:rFonts w:ascii="Bookman Old Style" w:eastAsia="Bookman Old Style" w:hAnsi="Bookman Old Style" w:cs="Bookman Old Style"/>
          <w:spacing w:val="9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of</w:t>
      </w:r>
      <w:r>
        <w:rPr>
          <w:rFonts w:ascii="Bookman Old Style" w:eastAsia="Bookman Old Style" w:hAnsi="Bookman Old Style" w:cs="Bookman Old Style"/>
          <w:spacing w:val="7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my</w:t>
      </w:r>
      <w:r>
        <w:rPr>
          <w:rFonts w:ascii="Bookman Old Style" w:eastAsia="Bookman Old Style" w:hAnsi="Bookman Old Style" w:cs="Bookman Old Style"/>
          <w:spacing w:val="9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sz w:val="18"/>
          <w:szCs w:val="18"/>
        </w:rPr>
        <w:t>/</w:t>
      </w:r>
      <w:r>
        <w:rPr>
          <w:rFonts w:ascii="Bookman Old Style" w:eastAsia="Bookman Old Style" w:hAnsi="Bookman Old Style" w:cs="Bookman Old Style"/>
          <w:spacing w:val="4"/>
          <w:sz w:val="18"/>
          <w:szCs w:val="18"/>
        </w:rPr>
        <w:t xml:space="preserve"> </w:t>
      </w:r>
      <w:r>
        <w:rPr>
          <w:rFonts w:ascii="Bookman Old Style" w:eastAsia="Bookman Old Style" w:hAnsi="Bookman Old Style" w:cs="Bookman Old Style"/>
          <w:w w:val="102"/>
          <w:sz w:val="18"/>
          <w:szCs w:val="18"/>
        </w:rPr>
        <w:t>our knowledge.</w:t>
      </w:r>
    </w:p>
    <w:p w14:paraId="68FEC914" w14:textId="77777777" w:rsidR="00CC7E21" w:rsidRDefault="00CC7E21">
      <w:pPr>
        <w:spacing w:line="200" w:lineRule="exact"/>
      </w:pPr>
    </w:p>
    <w:p w14:paraId="117500F3" w14:textId="77777777" w:rsidR="00CC7E21" w:rsidRDefault="00CC7E21">
      <w:pPr>
        <w:spacing w:line="200" w:lineRule="exact"/>
      </w:pPr>
    </w:p>
    <w:p w14:paraId="44BEB4B5" w14:textId="77777777" w:rsidR="009542EE" w:rsidRDefault="009542EE">
      <w:pPr>
        <w:spacing w:before="21"/>
        <w:ind w:left="108"/>
        <w:rPr>
          <w:rFonts w:ascii="Bookman Old Style" w:eastAsia="Bookman Old Style" w:hAnsi="Bookman Old Style" w:cs="Bookman Old Style"/>
          <w:spacing w:val="1"/>
        </w:rPr>
      </w:pPr>
    </w:p>
    <w:p w14:paraId="786F3FB0" w14:textId="77777777" w:rsidR="009542EE" w:rsidRDefault="009542EE">
      <w:pPr>
        <w:spacing w:before="21"/>
        <w:ind w:left="108"/>
        <w:rPr>
          <w:rFonts w:ascii="Bookman Old Style" w:eastAsia="Bookman Old Style" w:hAnsi="Bookman Old Style" w:cs="Bookman Old Style"/>
          <w:spacing w:val="1"/>
        </w:rPr>
      </w:pPr>
    </w:p>
    <w:p w14:paraId="54833FA9" w14:textId="77777777" w:rsidR="004C2276" w:rsidRDefault="004C2276">
      <w:pPr>
        <w:spacing w:before="21"/>
        <w:ind w:left="108"/>
        <w:rPr>
          <w:rFonts w:ascii="Calibri" w:eastAsia="Calibri" w:hAnsi="Calibri" w:cs="Calibri"/>
          <w:position w:val="1"/>
        </w:rPr>
      </w:pPr>
    </w:p>
    <w:p w14:paraId="62F213D2" w14:textId="0B2858E6" w:rsidR="0001346D" w:rsidRDefault="0001346D" w:rsidP="004C2276">
      <w:pPr>
        <w:spacing w:before="21"/>
        <w:ind w:left="108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Signature of the Student(s)</w:t>
      </w:r>
      <w:r>
        <w:rPr>
          <w:rFonts w:ascii="Bookman Old Style" w:eastAsia="Bookman Old Style" w:hAnsi="Bookman Old Style" w:cs="Bookman Old Style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ab/>
      </w:r>
      <w:r w:rsidR="009542EE">
        <w:rPr>
          <w:rFonts w:ascii="Bookman Old Style" w:eastAsia="Bookman Old Style" w:hAnsi="Bookman Old Style" w:cs="Bookman Old Style"/>
          <w:sz w:val="18"/>
          <w:szCs w:val="18"/>
        </w:rPr>
        <w:t>Signature of the Programmer</w:t>
      </w:r>
      <w:r w:rsidR="009542EE">
        <w:rPr>
          <w:rFonts w:ascii="Bookman Old Style" w:eastAsia="Bookman Old Style" w:hAnsi="Bookman Old Style" w:cs="Bookman Old Style"/>
          <w:sz w:val="18"/>
          <w:szCs w:val="18"/>
        </w:rPr>
        <w:tab/>
      </w:r>
      <w:r w:rsidR="009542EE">
        <w:rPr>
          <w:rFonts w:ascii="Bookman Old Style" w:eastAsia="Bookman Old Style" w:hAnsi="Bookman Old Style" w:cs="Bookman Old Style"/>
          <w:sz w:val="18"/>
          <w:szCs w:val="18"/>
        </w:rPr>
        <w:tab/>
      </w:r>
    </w:p>
    <w:p w14:paraId="28ED196C" w14:textId="77777777" w:rsidR="0001346D" w:rsidRDefault="0001346D" w:rsidP="004C2276">
      <w:pPr>
        <w:spacing w:before="21"/>
        <w:ind w:left="108"/>
        <w:rPr>
          <w:rFonts w:ascii="Bookman Old Style" w:eastAsia="Bookman Old Style" w:hAnsi="Bookman Old Style" w:cs="Bookman Old Style"/>
          <w:sz w:val="18"/>
          <w:szCs w:val="18"/>
        </w:rPr>
      </w:pPr>
    </w:p>
    <w:p w14:paraId="15763445" w14:textId="77777777" w:rsidR="0001346D" w:rsidRDefault="0001346D" w:rsidP="004C2276">
      <w:pPr>
        <w:spacing w:before="21"/>
        <w:ind w:left="108"/>
        <w:rPr>
          <w:rFonts w:ascii="Bookman Old Style" w:eastAsia="Bookman Old Style" w:hAnsi="Bookman Old Style" w:cs="Bookman Old Style"/>
          <w:sz w:val="18"/>
          <w:szCs w:val="18"/>
        </w:rPr>
      </w:pPr>
    </w:p>
    <w:p w14:paraId="4BD83202" w14:textId="77777777" w:rsidR="0001346D" w:rsidRDefault="0001346D" w:rsidP="004C2276">
      <w:pPr>
        <w:spacing w:before="21"/>
        <w:ind w:left="108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ED1331" w14:textId="77777777" w:rsidR="0001346D" w:rsidRDefault="0001346D" w:rsidP="004C2276">
      <w:pPr>
        <w:spacing w:before="21"/>
        <w:ind w:left="108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ab/>
      </w:r>
    </w:p>
    <w:p w14:paraId="4B5842A3" w14:textId="25E72B20" w:rsidR="00CC7E21" w:rsidRDefault="0001346D" w:rsidP="004C2276">
      <w:pPr>
        <w:spacing w:before="21"/>
        <w:ind w:left="108"/>
        <w:rPr>
          <w:rFonts w:ascii="Calibri" w:eastAsia="Calibri" w:hAnsi="Calibri" w:cs="Calibri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ab/>
      </w:r>
      <w:r>
        <w:rPr>
          <w:rFonts w:ascii="Bookman Old Style" w:eastAsia="Bookman Old Style" w:hAnsi="Bookman Old Style" w:cs="Bookman Old Style"/>
          <w:sz w:val="18"/>
          <w:szCs w:val="18"/>
        </w:rPr>
        <w:tab/>
      </w:r>
      <w:r w:rsidR="004C2276">
        <w:rPr>
          <w:rFonts w:ascii="Bookman Old Style" w:eastAsia="Bookman Old Style" w:hAnsi="Bookman Old Style" w:cs="Bookman Old Style"/>
          <w:sz w:val="18"/>
          <w:szCs w:val="18"/>
        </w:rPr>
        <w:t>S</w:t>
      </w:r>
      <w:r w:rsidR="004C2276">
        <w:rPr>
          <w:rFonts w:ascii="Bookman Old Style" w:eastAsia="Bookman Old Style" w:hAnsi="Bookman Old Style" w:cs="Bookman Old Style"/>
          <w:spacing w:val="1"/>
          <w:sz w:val="18"/>
          <w:szCs w:val="18"/>
        </w:rPr>
        <w:t>ig</w:t>
      </w:r>
      <w:r w:rsidR="004C2276">
        <w:rPr>
          <w:rFonts w:ascii="Bookman Old Style" w:eastAsia="Bookman Old Style" w:hAnsi="Bookman Old Style" w:cs="Bookman Old Style"/>
          <w:spacing w:val="-1"/>
          <w:sz w:val="18"/>
          <w:szCs w:val="18"/>
        </w:rPr>
        <w:t>n</w:t>
      </w:r>
      <w:r w:rsidR="004C2276">
        <w:rPr>
          <w:rFonts w:ascii="Bookman Old Style" w:eastAsia="Bookman Old Style" w:hAnsi="Bookman Old Style" w:cs="Bookman Old Style"/>
          <w:spacing w:val="1"/>
          <w:sz w:val="18"/>
          <w:szCs w:val="18"/>
        </w:rPr>
        <w:t>a</w:t>
      </w:r>
      <w:r w:rsidR="004C2276">
        <w:rPr>
          <w:rFonts w:ascii="Bookman Old Style" w:eastAsia="Bookman Old Style" w:hAnsi="Bookman Old Style" w:cs="Bookman Old Style"/>
          <w:spacing w:val="-1"/>
          <w:sz w:val="18"/>
          <w:szCs w:val="18"/>
        </w:rPr>
        <w:t>t</w:t>
      </w:r>
      <w:r w:rsidR="004C2276">
        <w:rPr>
          <w:rFonts w:ascii="Bookman Old Style" w:eastAsia="Bookman Old Style" w:hAnsi="Bookman Old Style" w:cs="Bookman Old Style"/>
          <w:sz w:val="18"/>
          <w:szCs w:val="18"/>
        </w:rPr>
        <w:t>u</w:t>
      </w:r>
      <w:r w:rsidR="004C2276">
        <w:rPr>
          <w:rFonts w:ascii="Bookman Old Style" w:eastAsia="Bookman Old Style" w:hAnsi="Bookman Old Style" w:cs="Bookman Old Style"/>
          <w:spacing w:val="-1"/>
          <w:sz w:val="18"/>
          <w:szCs w:val="18"/>
        </w:rPr>
        <w:t>r</w:t>
      </w:r>
      <w:r w:rsidR="004C2276">
        <w:rPr>
          <w:rFonts w:ascii="Bookman Old Style" w:eastAsia="Bookman Old Style" w:hAnsi="Bookman Old Style" w:cs="Bookman Old Style"/>
          <w:sz w:val="18"/>
          <w:szCs w:val="18"/>
        </w:rPr>
        <w:t>e</w:t>
      </w:r>
      <w:r w:rsidR="004C2276">
        <w:rPr>
          <w:rFonts w:ascii="Bookman Old Style" w:eastAsia="Bookman Old Style" w:hAnsi="Bookman Old Style" w:cs="Bookman Old Style"/>
          <w:spacing w:val="22"/>
          <w:sz w:val="18"/>
          <w:szCs w:val="18"/>
        </w:rPr>
        <w:t xml:space="preserve"> </w:t>
      </w:r>
      <w:r w:rsidR="004C2276">
        <w:rPr>
          <w:rFonts w:ascii="Bookman Old Style" w:eastAsia="Bookman Old Style" w:hAnsi="Bookman Old Style" w:cs="Bookman Old Style"/>
          <w:spacing w:val="1"/>
          <w:sz w:val="18"/>
          <w:szCs w:val="18"/>
        </w:rPr>
        <w:t>o</w:t>
      </w:r>
      <w:r w:rsidR="004C2276">
        <w:rPr>
          <w:rFonts w:ascii="Bookman Old Style" w:eastAsia="Bookman Old Style" w:hAnsi="Bookman Old Style" w:cs="Bookman Old Style"/>
          <w:sz w:val="18"/>
          <w:szCs w:val="18"/>
        </w:rPr>
        <w:t>f</w:t>
      </w:r>
      <w:r w:rsidR="004C2276">
        <w:rPr>
          <w:rFonts w:ascii="Bookman Old Style" w:eastAsia="Bookman Old Style" w:hAnsi="Bookman Old Style" w:cs="Bookman Old Style"/>
          <w:spacing w:val="5"/>
          <w:sz w:val="18"/>
          <w:szCs w:val="18"/>
        </w:rPr>
        <w:t xml:space="preserve"> </w:t>
      </w:r>
      <w:r w:rsidR="004C2276">
        <w:rPr>
          <w:rFonts w:ascii="Bookman Old Style" w:eastAsia="Bookman Old Style" w:hAnsi="Bookman Old Style" w:cs="Bookman Old Style"/>
          <w:spacing w:val="-1"/>
          <w:sz w:val="18"/>
          <w:szCs w:val="18"/>
        </w:rPr>
        <w:t>th</w:t>
      </w:r>
      <w:r w:rsidR="004C2276">
        <w:rPr>
          <w:rFonts w:ascii="Bookman Old Style" w:eastAsia="Bookman Old Style" w:hAnsi="Bookman Old Style" w:cs="Bookman Old Style"/>
          <w:sz w:val="18"/>
          <w:szCs w:val="18"/>
        </w:rPr>
        <w:t>e</w:t>
      </w:r>
      <w:r w:rsidR="004C2276">
        <w:rPr>
          <w:rFonts w:ascii="Bookman Old Style" w:eastAsia="Bookman Old Style" w:hAnsi="Bookman Old Style" w:cs="Bookman Old Style"/>
          <w:spacing w:val="8"/>
          <w:sz w:val="18"/>
          <w:szCs w:val="18"/>
        </w:rPr>
        <w:t xml:space="preserve"> </w:t>
      </w:r>
      <w:r w:rsidR="004C2276">
        <w:rPr>
          <w:rFonts w:ascii="Bookman Old Style" w:eastAsia="Bookman Old Style" w:hAnsi="Bookman Old Style" w:cs="Bookman Old Style"/>
          <w:spacing w:val="-1"/>
          <w:w w:val="102"/>
          <w:sz w:val="18"/>
          <w:szCs w:val="18"/>
        </w:rPr>
        <w:t>G</w:t>
      </w:r>
      <w:r w:rsidR="004C2276">
        <w:rPr>
          <w:rFonts w:ascii="Bookman Old Style" w:eastAsia="Bookman Old Style" w:hAnsi="Bookman Old Style" w:cs="Bookman Old Style"/>
          <w:w w:val="102"/>
          <w:sz w:val="18"/>
          <w:szCs w:val="18"/>
        </w:rPr>
        <w:t>u</w:t>
      </w:r>
      <w:r w:rsidR="004C2276">
        <w:rPr>
          <w:rFonts w:ascii="Bookman Old Style" w:eastAsia="Bookman Old Style" w:hAnsi="Bookman Old Style" w:cs="Bookman Old Style"/>
          <w:spacing w:val="1"/>
          <w:w w:val="102"/>
          <w:sz w:val="18"/>
          <w:szCs w:val="18"/>
        </w:rPr>
        <w:t>i</w:t>
      </w:r>
      <w:r w:rsidR="004C2276">
        <w:rPr>
          <w:rFonts w:ascii="Bookman Old Style" w:eastAsia="Bookman Old Style" w:hAnsi="Bookman Old Style" w:cs="Bookman Old Style"/>
          <w:spacing w:val="-1"/>
          <w:w w:val="102"/>
          <w:sz w:val="18"/>
          <w:szCs w:val="18"/>
        </w:rPr>
        <w:t>d</w:t>
      </w:r>
      <w:r w:rsidR="004C2276">
        <w:rPr>
          <w:rFonts w:ascii="Bookman Old Style" w:eastAsia="Bookman Old Style" w:hAnsi="Bookman Old Style" w:cs="Bookman Old Style"/>
          <w:w w:val="102"/>
          <w:sz w:val="18"/>
          <w:szCs w:val="18"/>
        </w:rPr>
        <w:t>e</w:t>
      </w:r>
    </w:p>
    <w:sectPr w:rsidR="00CC7E21">
      <w:pgSz w:w="12240" w:h="15840"/>
      <w:pgMar w:top="640" w:right="1000" w:bottom="280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37900D" w14:textId="77777777" w:rsidR="00A52BC4" w:rsidRDefault="00A52BC4" w:rsidP="004C2276">
      <w:r>
        <w:separator/>
      </w:r>
    </w:p>
  </w:endnote>
  <w:endnote w:type="continuationSeparator" w:id="0">
    <w:p w14:paraId="39D98286" w14:textId="77777777" w:rsidR="00A52BC4" w:rsidRDefault="00A52BC4" w:rsidP="004C2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28FC3" w14:textId="77777777" w:rsidR="00A52BC4" w:rsidRDefault="00A52BC4" w:rsidP="004C2276">
      <w:r>
        <w:separator/>
      </w:r>
    </w:p>
  </w:footnote>
  <w:footnote w:type="continuationSeparator" w:id="0">
    <w:p w14:paraId="5B4A6F5C" w14:textId="77777777" w:rsidR="00A52BC4" w:rsidRDefault="00A52BC4" w:rsidP="004C22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5E7E5E"/>
    <w:multiLevelType w:val="multilevel"/>
    <w:tmpl w:val="471209E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E21"/>
    <w:rsid w:val="0001346D"/>
    <w:rsid w:val="002A1C7B"/>
    <w:rsid w:val="004C2276"/>
    <w:rsid w:val="009542EE"/>
    <w:rsid w:val="00A52BC4"/>
    <w:rsid w:val="00CC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DB6964A"/>
  <w15:docId w15:val="{52B2143E-D219-4F45-9394-6E280D3B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C22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276"/>
  </w:style>
  <w:style w:type="paragraph" w:styleId="Footer">
    <w:name w:val="footer"/>
    <w:basedOn w:val="Normal"/>
    <w:link w:val="FooterChar"/>
    <w:uiPriority w:val="99"/>
    <w:unhideWhenUsed/>
    <w:rsid w:val="004C22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276"/>
  </w:style>
  <w:style w:type="paragraph" w:styleId="NoSpacing">
    <w:name w:val="No Spacing"/>
    <w:uiPriority w:val="1"/>
    <w:qFormat/>
    <w:rsid w:val="004C2276"/>
  </w:style>
  <w:style w:type="paragraph" w:styleId="Title">
    <w:name w:val="Title"/>
    <w:basedOn w:val="Normal"/>
    <w:next w:val="Normal"/>
    <w:link w:val="TitleChar"/>
    <w:uiPriority w:val="10"/>
    <w:qFormat/>
    <w:rsid w:val="004C227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2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Rajasekar</cp:lastModifiedBy>
  <cp:revision>3</cp:revision>
  <dcterms:created xsi:type="dcterms:W3CDTF">2022-04-20T08:15:00Z</dcterms:created>
  <dcterms:modified xsi:type="dcterms:W3CDTF">2022-04-20T08:46:00Z</dcterms:modified>
</cp:coreProperties>
</file>